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901" w:rsidRDefault="00872901" w:rsidP="001B53CF"/>
    <w:p w:rsidR="00872901" w:rsidRDefault="00872901" w:rsidP="001B53CF"/>
    <w:p w:rsidR="003D0FA2" w:rsidRDefault="003D0FA2" w:rsidP="001B53CF"/>
    <w:p w:rsidR="008B6E3F" w:rsidRPr="00DB03CD" w:rsidRDefault="000F7485" w:rsidP="00DB03CD">
      <w:pPr>
        <w:jc w:val="center"/>
        <w:rPr>
          <w:sz w:val="44"/>
          <w:szCs w:val="44"/>
        </w:rPr>
      </w:pPr>
      <w:r w:rsidRPr="00DB03CD">
        <w:rPr>
          <w:sz w:val="44"/>
          <w:szCs w:val="44"/>
        </w:rPr>
        <w:t>Google BigTable</w:t>
      </w:r>
    </w:p>
    <w:p w:rsidR="008B6E3F" w:rsidRDefault="008B6E3F" w:rsidP="008B6E3F"/>
    <w:p w:rsidR="00FC5529" w:rsidRPr="00A16188" w:rsidRDefault="00FC5529" w:rsidP="00AA18A0">
      <w:pPr>
        <w:rPr>
          <w:sz w:val="36"/>
          <w:szCs w:val="36"/>
        </w:rPr>
      </w:pPr>
    </w:p>
    <w:p w:rsidR="00476101" w:rsidRPr="00A16188" w:rsidRDefault="00476101" w:rsidP="00AA18A0">
      <w:pPr>
        <w:rPr>
          <w:sz w:val="36"/>
          <w:szCs w:val="36"/>
        </w:rPr>
      </w:pPr>
      <w:r w:rsidRPr="00A16188">
        <w:rPr>
          <w:sz w:val="36"/>
          <w:szCs w:val="36"/>
        </w:rPr>
        <w:t>Introduction</w:t>
      </w:r>
    </w:p>
    <w:p w:rsidR="00C55DFD" w:rsidRDefault="00C55DFD" w:rsidP="00AA18A0"/>
    <w:p w:rsidR="00476101" w:rsidRDefault="00476101" w:rsidP="00AA18A0"/>
    <w:p w:rsidR="00AA18A0" w:rsidRPr="00CD7B53" w:rsidRDefault="00AA18A0" w:rsidP="00F872DD">
      <w:pPr>
        <w:spacing w:line="360" w:lineRule="auto"/>
        <w:ind w:firstLine="720"/>
        <w:jc w:val="both"/>
        <w:rPr>
          <w:sz w:val="26"/>
          <w:szCs w:val="26"/>
        </w:rPr>
      </w:pPr>
      <w:r w:rsidRPr="00CD7B53">
        <w:rPr>
          <w:sz w:val="26"/>
          <w:szCs w:val="26"/>
        </w:rPr>
        <w:t>Bigtable is a distributed storage system for managing structured data that is designed to scale to a very large size: petabytes of data across thousands of commodity servers. Many projects at Google store data in Bigtable, including web indexing, Google Earth, and Google Finance. These applications place very different demands on Bigtable, both in terms of data size (from URLs to web pages to satellite imagery) and latency requirements (from backend bulk processing to real-time data serving). Despite these varied demands, Bigtable has successfully provided a flexible, high-performance solution for all of these Google products. This describes the simple data model provided by Bigtable, which gives clients dynamic control over data layout and format, and also describe the design and implementation of Bigtable.</w:t>
      </w:r>
    </w:p>
    <w:p w:rsidR="00AA18A0" w:rsidRPr="00CD7B53" w:rsidRDefault="00AA18A0" w:rsidP="00C55DFD">
      <w:pPr>
        <w:spacing w:line="360" w:lineRule="auto"/>
        <w:jc w:val="both"/>
        <w:rPr>
          <w:sz w:val="26"/>
          <w:szCs w:val="26"/>
        </w:rPr>
      </w:pPr>
    </w:p>
    <w:p w:rsidR="00AA18A0" w:rsidRDefault="00AA18A0" w:rsidP="00F872DD">
      <w:pPr>
        <w:spacing w:line="360" w:lineRule="auto"/>
        <w:ind w:firstLine="720"/>
        <w:jc w:val="both"/>
        <w:rPr>
          <w:sz w:val="26"/>
          <w:szCs w:val="26"/>
        </w:rPr>
      </w:pPr>
      <w:r w:rsidRPr="00CD7B53">
        <w:rPr>
          <w:sz w:val="26"/>
          <w:szCs w:val="26"/>
        </w:rPr>
        <w:t>Over the last two and a half years Google designed, implemented, and deployed a distributed storage system for managing structured data called Bigtable. Bigtable is designed to reliably scale to petabytes of data and thousands of machines. Bigtable has achieved several goals: wide applicability, scalability, high performance, and high availability. Bigtable is used by more than sixty Google products and projects, including Google Analytics, Google Finance, Orkut, Personalized Search and Google Earth. These products use Bigtable for a variety of demanding workloads, which range from throughput-oriented batch-processing jobs to latency-sensitive serving of data to end users. The Bigtable clusters used by these products span a wide range of configurations, from a handful to thousands of servers, and store up to several hundred terabytes of data.</w:t>
      </w:r>
    </w:p>
    <w:p w:rsidR="005E6959" w:rsidRDefault="005E6959" w:rsidP="00F872DD">
      <w:pPr>
        <w:spacing w:line="360" w:lineRule="auto"/>
        <w:ind w:firstLine="720"/>
        <w:jc w:val="both"/>
        <w:rPr>
          <w:sz w:val="26"/>
          <w:szCs w:val="26"/>
        </w:rPr>
      </w:pPr>
    </w:p>
    <w:p w:rsidR="005E6959" w:rsidRDefault="005E6959" w:rsidP="00F872DD">
      <w:pPr>
        <w:spacing w:line="360" w:lineRule="auto"/>
        <w:ind w:firstLine="720"/>
        <w:jc w:val="both"/>
        <w:rPr>
          <w:sz w:val="26"/>
          <w:szCs w:val="26"/>
        </w:rPr>
      </w:pPr>
    </w:p>
    <w:p w:rsidR="005E6959" w:rsidRDefault="005E6959" w:rsidP="00F872DD">
      <w:pPr>
        <w:spacing w:line="360" w:lineRule="auto"/>
        <w:ind w:firstLine="720"/>
        <w:jc w:val="both"/>
        <w:rPr>
          <w:sz w:val="26"/>
          <w:szCs w:val="26"/>
        </w:rPr>
      </w:pPr>
    </w:p>
    <w:p w:rsidR="005E6959" w:rsidRDefault="005E6959" w:rsidP="00F872DD">
      <w:pPr>
        <w:spacing w:line="360" w:lineRule="auto"/>
        <w:ind w:firstLine="720"/>
        <w:jc w:val="both"/>
        <w:rPr>
          <w:sz w:val="26"/>
          <w:szCs w:val="26"/>
        </w:rPr>
      </w:pPr>
      <w:r w:rsidRPr="005E6959">
        <w:rPr>
          <w:sz w:val="26"/>
          <w:szCs w:val="26"/>
        </w:rPr>
        <w:t>A Bigtable is really a sparse, distributed, persistent multidimensional sorted map. The map is listed in a row key, column key, along with a timestamp each value within the map is definitely an uninterpreted variety of bytes.</w:t>
      </w:r>
    </w:p>
    <w:p w:rsidR="00692D2B" w:rsidRPr="00671CED" w:rsidRDefault="00692D2B" w:rsidP="00F872DD">
      <w:pPr>
        <w:spacing w:line="360" w:lineRule="auto"/>
        <w:ind w:firstLine="720"/>
        <w:jc w:val="both"/>
        <w:rPr>
          <w:sz w:val="36"/>
          <w:szCs w:val="36"/>
        </w:rPr>
      </w:pPr>
    </w:p>
    <w:p w:rsidR="00692D2B" w:rsidRPr="00671CED" w:rsidRDefault="004A7E64" w:rsidP="00671CED">
      <w:pPr>
        <w:spacing w:line="360" w:lineRule="auto"/>
        <w:jc w:val="both"/>
        <w:rPr>
          <w:sz w:val="36"/>
          <w:szCs w:val="36"/>
        </w:rPr>
      </w:pPr>
      <w:r w:rsidRPr="00671CED">
        <w:rPr>
          <w:sz w:val="36"/>
          <w:szCs w:val="36"/>
        </w:rPr>
        <w:t>Google BigTable And NoSql</w:t>
      </w:r>
    </w:p>
    <w:p w:rsidR="00AA18A0" w:rsidRDefault="00AA18A0" w:rsidP="008B6E3F"/>
    <w:p w:rsidR="00735190" w:rsidRPr="00581B7B" w:rsidRDefault="00735190" w:rsidP="00581B7B">
      <w:pPr>
        <w:spacing w:line="360" w:lineRule="auto"/>
        <w:jc w:val="both"/>
        <w:rPr>
          <w:sz w:val="26"/>
          <w:szCs w:val="26"/>
        </w:rPr>
      </w:pPr>
      <w:r>
        <w:tab/>
      </w:r>
      <w:r w:rsidRPr="00581B7B">
        <w:rPr>
          <w:sz w:val="26"/>
          <w:szCs w:val="26"/>
        </w:rPr>
        <w:t>NoSQL is an umbrella term for all the databases that are different from 'the standard' SQL databases, such as MySQL, Microsoft SQL Server and PostgreSQL.</w:t>
      </w:r>
      <w:r w:rsidR="00360808" w:rsidRPr="00581B7B">
        <w:rPr>
          <w:sz w:val="26"/>
          <w:szCs w:val="26"/>
        </w:rPr>
        <w:t xml:space="preserve"> </w:t>
      </w:r>
      <w:r w:rsidRPr="00581B7B">
        <w:rPr>
          <w:sz w:val="26"/>
          <w:szCs w:val="26"/>
        </w:rPr>
        <w:t>These 'standard' SQL databases are all relational databases, feature the SQL query language and adhere to the ACID properties. These properties basically boil down to consistency.</w:t>
      </w:r>
      <w:r w:rsidR="00360808" w:rsidRPr="00581B7B">
        <w:rPr>
          <w:sz w:val="26"/>
          <w:szCs w:val="26"/>
        </w:rPr>
        <w:t xml:space="preserve"> </w:t>
      </w:r>
      <w:r w:rsidRPr="00581B7B">
        <w:rPr>
          <w:sz w:val="26"/>
          <w:szCs w:val="26"/>
        </w:rPr>
        <w:t>A NoSQL database is different because it doesn't support one or more of these key features of the so-called 'SQL databases':</w:t>
      </w:r>
    </w:p>
    <w:p w:rsidR="00735190" w:rsidRPr="006231D8" w:rsidRDefault="00735190" w:rsidP="00B60D70">
      <w:pPr>
        <w:spacing w:line="360" w:lineRule="auto"/>
      </w:pPr>
    </w:p>
    <w:p w:rsidR="00735190" w:rsidRPr="006231D8" w:rsidRDefault="00735190" w:rsidP="006231D8">
      <w:pPr>
        <w:pStyle w:val="ListParagraph"/>
        <w:numPr>
          <w:ilvl w:val="0"/>
          <w:numId w:val="11"/>
        </w:numPr>
        <w:spacing w:line="360" w:lineRule="auto"/>
        <w:rPr>
          <w:b w:val="0"/>
          <w:i w:val="0"/>
          <w:u w:val="none"/>
        </w:rPr>
      </w:pPr>
      <w:r w:rsidRPr="006231D8">
        <w:rPr>
          <w:b w:val="0"/>
          <w:i w:val="0"/>
          <w:u w:val="none"/>
        </w:rPr>
        <w:t>Consistency</w:t>
      </w:r>
    </w:p>
    <w:p w:rsidR="00735190" w:rsidRPr="006231D8" w:rsidRDefault="00735190" w:rsidP="006231D8">
      <w:pPr>
        <w:pStyle w:val="ListParagraph"/>
        <w:numPr>
          <w:ilvl w:val="0"/>
          <w:numId w:val="11"/>
        </w:numPr>
        <w:spacing w:line="360" w:lineRule="auto"/>
        <w:rPr>
          <w:b w:val="0"/>
          <w:i w:val="0"/>
          <w:u w:val="none"/>
        </w:rPr>
      </w:pPr>
      <w:r w:rsidRPr="006231D8">
        <w:rPr>
          <w:b w:val="0"/>
          <w:i w:val="0"/>
          <w:u w:val="none"/>
        </w:rPr>
        <w:t>Relational data</w:t>
      </w:r>
    </w:p>
    <w:p w:rsidR="00735190" w:rsidRDefault="00735190" w:rsidP="006231D8">
      <w:pPr>
        <w:pStyle w:val="ListParagraph"/>
        <w:numPr>
          <w:ilvl w:val="0"/>
          <w:numId w:val="11"/>
        </w:numPr>
        <w:spacing w:line="360" w:lineRule="auto"/>
        <w:rPr>
          <w:b w:val="0"/>
          <w:i w:val="0"/>
          <w:u w:val="none"/>
        </w:rPr>
      </w:pPr>
      <w:r w:rsidRPr="006231D8">
        <w:rPr>
          <w:b w:val="0"/>
          <w:i w:val="0"/>
          <w:u w:val="none"/>
        </w:rPr>
        <w:t>SQL language</w:t>
      </w:r>
    </w:p>
    <w:p w:rsidR="00735190" w:rsidRPr="009310DF" w:rsidRDefault="00735190" w:rsidP="00505D6A">
      <w:pPr>
        <w:rPr>
          <w:sz w:val="26"/>
          <w:szCs w:val="26"/>
        </w:rPr>
      </w:pPr>
      <w:r w:rsidRPr="009310DF">
        <w:rPr>
          <w:sz w:val="26"/>
          <w:szCs w:val="26"/>
        </w:rPr>
        <w:t>Most of these features go hand in hand.</w:t>
      </w:r>
    </w:p>
    <w:p w:rsidR="008B6E3F" w:rsidRDefault="008B6E3F" w:rsidP="00B60D70">
      <w:pPr>
        <w:spacing w:line="360" w:lineRule="auto"/>
      </w:pPr>
    </w:p>
    <w:p w:rsidR="001613CB" w:rsidRPr="009827F9" w:rsidRDefault="001613CB" w:rsidP="001613CB">
      <w:pPr>
        <w:spacing w:line="360" w:lineRule="auto"/>
        <w:rPr>
          <w:sz w:val="28"/>
          <w:szCs w:val="28"/>
        </w:rPr>
      </w:pPr>
      <w:r w:rsidRPr="009827F9">
        <w:rPr>
          <w:sz w:val="28"/>
          <w:szCs w:val="28"/>
        </w:rPr>
        <w:t>Consistency</w:t>
      </w:r>
    </w:p>
    <w:p w:rsidR="001613CB" w:rsidRDefault="001613CB" w:rsidP="009310DF">
      <w:pPr>
        <w:spacing w:line="360" w:lineRule="auto"/>
        <w:jc w:val="both"/>
      </w:pPr>
    </w:p>
    <w:p w:rsidR="001613CB" w:rsidRPr="00B920F4" w:rsidRDefault="001613CB" w:rsidP="00110433">
      <w:pPr>
        <w:spacing w:line="360" w:lineRule="auto"/>
        <w:ind w:firstLine="720"/>
        <w:jc w:val="both"/>
        <w:rPr>
          <w:sz w:val="26"/>
          <w:szCs w:val="26"/>
        </w:rPr>
      </w:pPr>
      <w:r w:rsidRPr="00B920F4">
        <w:rPr>
          <w:sz w:val="26"/>
          <w:szCs w:val="26"/>
        </w:rPr>
        <w:t>Consistency is where most NoSQL databases differ from SQL databases. You can pull the plug from a SQL database and it will make sure your data is still consistent and uncorrupted. NoSQL databases tend to sacrifice this consistency for better scalability. Google's Bigtable also does this.</w:t>
      </w:r>
    </w:p>
    <w:p w:rsidR="00E2312F" w:rsidRDefault="00E2312F" w:rsidP="00110433">
      <w:pPr>
        <w:spacing w:line="360" w:lineRule="auto"/>
        <w:ind w:firstLine="720"/>
        <w:jc w:val="both"/>
      </w:pPr>
    </w:p>
    <w:p w:rsidR="0035798E" w:rsidRPr="00B920F4" w:rsidRDefault="0035798E" w:rsidP="005817D9">
      <w:pPr>
        <w:spacing w:line="360" w:lineRule="auto"/>
        <w:jc w:val="both"/>
        <w:rPr>
          <w:sz w:val="28"/>
          <w:szCs w:val="28"/>
        </w:rPr>
      </w:pPr>
      <w:r w:rsidRPr="00B920F4">
        <w:rPr>
          <w:sz w:val="28"/>
          <w:szCs w:val="28"/>
        </w:rPr>
        <w:t>Relational data</w:t>
      </w:r>
    </w:p>
    <w:p w:rsidR="0035798E" w:rsidRPr="00B920F4" w:rsidRDefault="0035798E" w:rsidP="0035798E">
      <w:pPr>
        <w:spacing w:line="360" w:lineRule="auto"/>
        <w:ind w:firstLine="720"/>
        <w:jc w:val="both"/>
        <w:rPr>
          <w:sz w:val="26"/>
          <w:szCs w:val="26"/>
        </w:rPr>
      </w:pPr>
    </w:p>
    <w:p w:rsidR="002C32CA" w:rsidRDefault="0035798E" w:rsidP="0035798E">
      <w:pPr>
        <w:spacing w:line="360" w:lineRule="auto"/>
        <w:ind w:firstLine="720"/>
        <w:jc w:val="both"/>
        <w:rPr>
          <w:sz w:val="26"/>
          <w:szCs w:val="26"/>
        </w:rPr>
      </w:pPr>
      <w:r w:rsidRPr="00B920F4">
        <w:rPr>
          <w:sz w:val="26"/>
          <w:szCs w:val="26"/>
        </w:rPr>
        <w:t xml:space="preserve">SQL databases revolve around normalized, relational data. The database ensures that these relations stay valid and consistent, no matter what you throw at it. </w:t>
      </w:r>
    </w:p>
    <w:p w:rsidR="002C32CA" w:rsidRDefault="002C32CA" w:rsidP="0035798E">
      <w:pPr>
        <w:spacing w:line="360" w:lineRule="auto"/>
        <w:ind w:firstLine="720"/>
        <w:jc w:val="both"/>
        <w:rPr>
          <w:sz w:val="26"/>
          <w:szCs w:val="26"/>
        </w:rPr>
      </w:pPr>
    </w:p>
    <w:p w:rsidR="002C32CA" w:rsidRDefault="002C32CA" w:rsidP="0035798E">
      <w:pPr>
        <w:spacing w:line="360" w:lineRule="auto"/>
        <w:ind w:firstLine="720"/>
        <w:jc w:val="both"/>
        <w:rPr>
          <w:sz w:val="26"/>
          <w:szCs w:val="26"/>
        </w:rPr>
      </w:pPr>
    </w:p>
    <w:p w:rsidR="00E2312F" w:rsidRPr="00B920F4" w:rsidRDefault="0035798E" w:rsidP="0035798E">
      <w:pPr>
        <w:spacing w:line="360" w:lineRule="auto"/>
        <w:ind w:firstLine="720"/>
        <w:jc w:val="both"/>
        <w:rPr>
          <w:sz w:val="26"/>
          <w:szCs w:val="26"/>
        </w:rPr>
      </w:pPr>
      <w:r w:rsidRPr="00B920F4">
        <w:rPr>
          <w:sz w:val="26"/>
          <w:szCs w:val="26"/>
        </w:rPr>
        <w:t>NoSQL databases usually don't support relations, because they don't support the consistency to enforce these relations. Also, relational data is bad for performance when the data is distributed across several servers.</w:t>
      </w:r>
    </w:p>
    <w:p w:rsidR="008B6E3F" w:rsidRPr="008B6E3F" w:rsidRDefault="008B6E3F" w:rsidP="008B6E3F"/>
    <w:p w:rsidR="008B6E3F" w:rsidRPr="008B6E3F" w:rsidRDefault="008B6E3F" w:rsidP="008B6E3F"/>
    <w:p w:rsidR="00087566" w:rsidRPr="00C86BE7" w:rsidRDefault="00087566" w:rsidP="00C102B5">
      <w:pPr>
        <w:spacing w:line="360" w:lineRule="auto"/>
        <w:jc w:val="both"/>
        <w:rPr>
          <w:sz w:val="28"/>
          <w:szCs w:val="28"/>
        </w:rPr>
      </w:pPr>
      <w:r w:rsidRPr="00C86BE7">
        <w:rPr>
          <w:sz w:val="28"/>
          <w:szCs w:val="28"/>
        </w:rPr>
        <w:t>SQL language</w:t>
      </w:r>
    </w:p>
    <w:p w:rsidR="00087566" w:rsidRDefault="00087566" w:rsidP="00C102B5">
      <w:pPr>
        <w:spacing w:line="360" w:lineRule="auto"/>
        <w:jc w:val="both"/>
      </w:pPr>
    </w:p>
    <w:p w:rsidR="008B6E3F" w:rsidRPr="00ED4B1D" w:rsidRDefault="00087566" w:rsidP="00C102B5">
      <w:pPr>
        <w:spacing w:line="360" w:lineRule="auto"/>
        <w:jc w:val="both"/>
        <w:rPr>
          <w:sz w:val="26"/>
          <w:szCs w:val="26"/>
        </w:rPr>
      </w:pPr>
      <w:r w:rsidRPr="00ED4B1D">
        <w:rPr>
          <w:sz w:val="26"/>
          <w:szCs w:val="26"/>
        </w:rPr>
        <w:t>The SQL language was designed especially for relational databases, the so-called 'SQL databases'. Since most NoSQL databases are very different from relational databases, they don't have the need for SQL. Also, some NoSQL databases have features that simply cannot be expressed in SQL, thus requiring a different query language.</w:t>
      </w:r>
    </w:p>
    <w:p w:rsidR="008B6E3F" w:rsidRPr="008B6E3F" w:rsidRDefault="008B6E3F" w:rsidP="00C102B5">
      <w:pPr>
        <w:spacing w:line="360" w:lineRule="auto"/>
        <w:jc w:val="both"/>
      </w:pPr>
    </w:p>
    <w:p w:rsidR="008B6E3F" w:rsidRDefault="004A3DBD" w:rsidP="002D1BEF">
      <w:pPr>
        <w:spacing w:line="360" w:lineRule="auto"/>
        <w:ind w:firstLine="720"/>
        <w:jc w:val="both"/>
        <w:rPr>
          <w:sz w:val="26"/>
          <w:szCs w:val="26"/>
        </w:rPr>
      </w:pPr>
      <w:r w:rsidRPr="002D1BEF">
        <w:rPr>
          <w:sz w:val="26"/>
          <w:szCs w:val="26"/>
        </w:rPr>
        <w:t>The internal mechanics of Bigtable versus, say, MySQL are so dissimilar as to make comparison difficult, and the intended goals don't overlap much either. But you can think of Bigtable a bit like a single-table database. Imagine, for example, the difficulties you would run into if you tried to implement Google's entire web search system with a MySQL database -- Bigtable was built around solving those problems.</w:t>
      </w:r>
    </w:p>
    <w:p w:rsidR="006B596E" w:rsidRDefault="006B596E" w:rsidP="002D1BEF">
      <w:pPr>
        <w:spacing w:line="360" w:lineRule="auto"/>
        <w:ind w:firstLine="720"/>
        <w:jc w:val="both"/>
        <w:rPr>
          <w:sz w:val="26"/>
          <w:szCs w:val="26"/>
        </w:rPr>
      </w:pPr>
    </w:p>
    <w:p w:rsidR="006B596E" w:rsidRDefault="00B82C94" w:rsidP="002D1BEF">
      <w:pPr>
        <w:spacing w:line="360" w:lineRule="auto"/>
        <w:ind w:firstLine="720"/>
        <w:jc w:val="both"/>
        <w:rPr>
          <w:sz w:val="26"/>
          <w:szCs w:val="26"/>
        </w:rPr>
      </w:pPr>
      <w:r w:rsidRPr="0029684A">
        <w:rPr>
          <w:i/>
          <w:sz w:val="26"/>
          <w:szCs w:val="26"/>
        </w:rPr>
        <w:t>Bigtable datasets can be queried from services like AppEngine using a language called GQL ("gee-kwal") which is a based on a subset of SQL.</w:t>
      </w:r>
      <w:r w:rsidRPr="00B82C94">
        <w:rPr>
          <w:sz w:val="26"/>
          <w:szCs w:val="26"/>
        </w:rPr>
        <w:t xml:space="preserve"> Conspicuously missing from GQL is any sort of JOIN command. Because of the distributed nature of a Bigtable database, performing a join between two tables would be terribly inefficient. Instead, the programmer has to implement such logic in his application, or design his application so as to not need it.</w:t>
      </w:r>
    </w:p>
    <w:p w:rsidR="001E7816" w:rsidRDefault="001E7816" w:rsidP="001E7816">
      <w:pPr>
        <w:spacing w:line="360" w:lineRule="auto"/>
        <w:jc w:val="both"/>
        <w:rPr>
          <w:sz w:val="26"/>
          <w:szCs w:val="26"/>
        </w:rPr>
      </w:pPr>
    </w:p>
    <w:p w:rsidR="002F6461" w:rsidRPr="00A60153" w:rsidRDefault="002F6461" w:rsidP="001E7816">
      <w:pPr>
        <w:spacing w:line="360" w:lineRule="auto"/>
        <w:jc w:val="both"/>
        <w:rPr>
          <w:sz w:val="28"/>
          <w:szCs w:val="28"/>
        </w:rPr>
      </w:pPr>
      <w:r w:rsidRPr="00A60153">
        <w:rPr>
          <w:sz w:val="28"/>
          <w:szCs w:val="28"/>
        </w:rPr>
        <w:t>NoSQL Emerged From a Need</w:t>
      </w:r>
    </w:p>
    <w:p w:rsidR="002F6461" w:rsidRPr="002F6461" w:rsidRDefault="002F6461" w:rsidP="002F6461">
      <w:pPr>
        <w:spacing w:line="360" w:lineRule="auto"/>
        <w:ind w:firstLine="720"/>
        <w:jc w:val="both"/>
        <w:rPr>
          <w:sz w:val="26"/>
          <w:szCs w:val="26"/>
        </w:rPr>
      </w:pPr>
    </w:p>
    <w:p w:rsidR="005B2397" w:rsidRDefault="002F6461" w:rsidP="002F6461">
      <w:pPr>
        <w:spacing w:line="360" w:lineRule="auto"/>
        <w:ind w:firstLine="720"/>
        <w:jc w:val="both"/>
        <w:rPr>
          <w:sz w:val="26"/>
          <w:szCs w:val="26"/>
        </w:rPr>
      </w:pPr>
      <w:r w:rsidRPr="00B40580">
        <w:rPr>
          <w:i/>
          <w:sz w:val="26"/>
          <w:szCs w:val="26"/>
        </w:rPr>
        <w:t>Data Storage:</w:t>
      </w:r>
      <w:r w:rsidRPr="002F6461">
        <w:rPr>
          <w:sz w:val="26"/>
          <w:szCs w:val="26"/>
        </w:rPr>
        <w:t xml:space="preserve"> The world's stored digital data is measured in exabytes. An exabyte is equal to one billion gigabytes (GB) of data.</w:t>
      </w:r>
    </w:p>
    <w:p w:rsidR="005B2397" w:rsidRDefault="005B2397" w:rsidP="002F6461">
      <w:pPr>
        <w:spacing w:line="360" w:lineRule="auto"/>
        <w:ind w:firstLine="720"/>
        <w:jc w:val="both"/>
        <w:rPr>
          <w:sz w:val="26"/>
          <w:szCs w:val="26"/>
        </w:rPr>
      </w:pPr>
    </w:p>
    <w:p w:rsidR="005B2397" w:rsidRDefault="005B2397" w:rsidP="002F6461">
      <w:pPr>
        <w:spacing w:line="360" w:lineRule="auto"/>
        <w:ind w:firstLine="720"/>
        <w:jc w:val="both"/>
        <w:rPr>
          <w:sz w:val="26"/>
          <w:szCs w:val="26"/>
        </w:rPr>
      </w:pPr>
    </w:p>
    <w:p w:rsidR="00F8651D" w:rsidRDefault="002F6461" w:rsidP="002F6461">
      <w:pPr>
        <w:spacing w:line="360" w:lineRule="auto"/>
        <w:ind w:firstLine="720"/>
        <w:jc w:val="both"/>
        <w:rPr>
          <w:sz w:val="26"/>
          <w:szCs w:val="26"/>
        </w:rPr>
      </w:pPr>
      <w:r w:rsidRPr="002F6461">
        <w:rPr>
          <w:sz w:val="26"/>
          <w:szCs w:val="26"/>
        </w:rPr>
        <w:t xml:space="preserve"> According to Internet.com, the amount of stored data added in 2006 was 161 exabytes. Just 4 years later in 2010, the amount of data stored will be almost 1,000 ExaBytes which is an increase of over 500%. In other words, there is a lot of data being stored in the world and its just going to continue growing.</w:t>
      </w:r>
    </w:p>
    <w:p w:rsidR="00B40580" w:rsidRDefault="00B40580" w:rsidP="002F6461">
      <w:pPr>
        <w:spacing w:line="360" w:lineRule="auto"/>
        <w:ind w:firstLine="720"/>
        <w:jc w:val="both"/>
        <w:rPr>
          <w:sz w:val="26"/>
          <w:szCs w:val="26"/>
        </w:rPr>
      </w:pPr>
    </w:p>
    <w:p w:rsidR="00B40580" w:rsidRDefault="001D4736" w:rsidP="002F6461">
      <w:pPr>
        <w:spacing w:line="360" w:lineRule="auto"/>
        <w:ind w:firstLine="720"/>
        <w:jc w:val="both"/>
        <w:rPr>
          <w:sz w:val="26"/>
          <w:szCs w:val="26"/>
        </w:rPr>
      </w:pPr>
      <w:r w:rsidRPr="00275958">
        <w:rPr>
          <w:i/>
          <w:sz w:val="26"/>
          <w:szCs w:val="26"/>
        </w:rPr>
        <w:t>Interconnected Data</w:t>
      </w:r>
      <w:r w:rsidRPr="005E43AA">
        <w:rPr>
          <w:i/>
          <w:sz w:val="26"/>
          <w:szCs w:val="26"/>
        </w:rPr>
        <w:t>:</w:t>
      </w:r>
      <w:r w:rsidRPr="001D4736">
        <w:rPr>
          <w:sz w:val="26"/>
          <w:szCs w:val="26"/>
        </w:rPr>
        <w:t xml:space="preserve"> Data continues to become more connected. The creation of the web fostered in hyperlinks, blogs have pingbacks and every major social network system has tags that tie things together. Major systems are built to be interconnected.</w:t>
      </w:r>
    </w:p>
    <w:p w:rsidR="00B20995" w:rsidRDefault="00B20995" w:rsidP="002F6461">
      <w:pPr>
        <w:spacing w:line="360" w:lineRule="auto"/>
        <w:ind w:firstLine="720"/>
        <w:jc w:val="both"/>
        <w:rPr>
          <w:sz w:val="26"/>
          <w:szCs w:val="26"/>
        </w:rPr>
      </w:pPr>
    </w:p>
    <w:p w:rsidR="00D23C79" w:rsidRDefault="00B20995" w:rsidP="00D23C79">
      <w:pPr>
        <w:spacing w:line="360" w:lineRule="auto"/>
        <w:ind w:firstLine="720"/>
        <w:jc w:val="both"/>
        <w:rPr>
          <w:sz w:val="26"/>
          <w:szCs w:val="26"/>
        </w:rPr>
      </w:pPr>
      <w:r w:rsidRPr="00401807">
        <w:rPr>
          <w:i/>
          <w:sz w:val="26"/>
          <w:szCs w:val="26"/>
        </w:rPr>
        <w:t>Complex Data Structure:</w:t>
      </w:r>
      <w:r w:rsidRPr="00B20995">
        <w:rPr>
          <w:sz w:val="26"/>
          <w:szCs w:val="26"/>
        </w:rPr>
        <w:t xml:space="preserve"> NoSQL can handle hierarchical nested data structures easily. To accomplish the same thing in SQL, you would need multiple relational tables with all kinds of keys. In addition, there is a relationship between performance and data complexity. Performance can degrade in a traditional RDBMS as we store the massive amounts of data required in social networking applications and the semantic web.</w:t>
      </w:r>
    </w:p>
    <w:p w:rsidR="00137E6B" w:rsidRDefault="00137E6B" w:rsidP="00D23C79">
      <w:pPr>
        <w:spacing w:line="360" w:lineRule="auto"/>
        <w:ind w:firstLine="720"/>
        <w:jc w:val="both"/>
        <w:rPr>
          <w:sz w:val="26"/>
          <w:szCs w:val="26"/>
        </w:rPr>
      </w:pPr>
    </w:p>
    <w:p w:rsidR="00CB742C" w:rsidRPr="00421D40" w:rsidRDefault="00CB742C" w:rsidP="00137E6B">
      <w:pPr>
        <w:rPr>
          <w:sz w:val="36"/>
          <w:szCs w:val="36"/>
        </w:rPr>
      </w:pPr>
      <w:r w:rsidRPr="00421D40">
        <w:rPr>
          <w:sz w:val="36"/>
          <w:szCs w:val="36"/>
        </w:rPr>
        <w:t>Googel BigTable Characteristics</w:t>
      </w:r>
    </w:p>
    <w:p w:rsidR="00D23C79" w:rsidRDefault="00D23C79" w:rsidP="00CB742C">
      <w:pPr>
        <w:spacing w:line="360" w:lineRule="auto"/>
        <w:ind w:firstLine="720"/>
        <w:jc w:val="both"/>
        <w:rPr>
          <w:sz w:val="26"/>
          <w:szCs w:val="26"/>
        </w:rPr>
      </w:pPr>
    </w:p>
    <w:p w:rsidR="00CB742C" w:rsidRPr="00CB742C" w:rsidRDefault="00CB742C" w:rsidP="00CB742C">
      <w:pPr>
        <w:spacing w:line="360" w:lineRule="auto"/>
        <w:ind w:firstLine="720"/>
        <w:jc w:val="both"/>
        <w:rPr>
          <w:sz w:val="26"/>
          <w:szCs w:val="26"/>
        </w:rPr>
      </w:pPr>
      <w:r w:rsidRPr="00CB742C">
        <w:rPr>
          <w:sz w:val="26"/>
          <w:szCs w:val="26"/>
        </w:rPr>
        <w:t>BigTable is a distributed storage system that is structured as a large table: one that may be petabytes in size and distributed among tens of thousands of machines. It is designed for storing items such as billions of URLs, with many versions per page; over 100 TB of satellite image data; hundreds of millions of users; and performing thousands of queries a second. BigTable was developed at Google in has been in use since 2005 in dozens of Google services. An open source version, HBase, was created by the Apache project on top of the Hadoop core. Apache Cassandra, first developed at Facebook to power their search engine, is similar to BigTable with a tunable consistency model and no master (central server).</w:t>
      </w:r>
    </w:p>
    <w:p w:rsidR="00F92761" w:rsidRDefault="00F92761" w:rsidP="00CB742C">
      <w:pPr>
        <w:spacing w:line="360" w:lineRule="auto"/>
        <w:ind w:firstLine="720"/>
        <w:jc w:val="both"/>
        <w:rPr>
          <w:sz w:val="26"/>
          <w:szCs w:val="26"/>
        </w:rPr>
      </w:pPr>
    </w:p>
    <w:p w:rsidR="00F92761" w:rsidRDefault="00F92761" w:rsidP="00CB742C">
      <w:pPr>
        <w:spacing w:line="360" w:lineRule="auto"/>
        <w:ind w:firstLine="720"/>
        <w:jc w:val="both"/>
        <w:rPr>
          <w:sz w:val="26"/>
          <w:szCs w:val="26"/>
        </w:rPr>
      </w:pPr>
    </w:p>
    <w:p w:rsidR="00F92761" w:rsidRDefault="00F92761" w:rsidP="00CB742C">
      <w:pPr>
        <w:spacing w:line="360" w:lineRule="auto"/>
        <w:ind w:firstLine="720"/>
        <w:jc w:val="both"/>
        <w:rPr>
          <w:sz w:val="26"/>
          <w:szCs w:val="26"/>
        </w:rPr>
      </w:pPr>
    </w:p>
    <w:p w:rsidR="00CB742C" w:rsidRDefault="00CB742C" w:rsidP="00CB742C">
      <w:pPr>
        <w:spacing w:line="360" w:lineRule="auto"/>
        <w:ind w:firstLine="720"/>
        <w:jc w:val="both"/>
        <w:rPr>
          <w:sz w:val="26"/>
          <w:szCs w:val="26"/>
        </w:rPr>
      </w:pPr>
      <w:r w:rsidRPr="00CB742C">
        <w:rPr>
          <w:sz w:val="26"/>
          <w:szCs w:val="26"/>
        </w:rPr>
        <w:t>It is easy enough to picture a simple table. Let's look at a few characteristics of BigTable:</w:t>
      </w:r>
    </w:p>
    <w:p w:rsidR="004A2B81" w:rsidRDefault="004A2B81" w:rsidP="00CB742C">
      <w:pPr>
        <w:spacing w:line="360" w:lineRule="auto"/>
        <w:ind w:firstLine="720"/>
        <w:jc w:val="both"/>
        <w:rPr>
          <w:sz w:val="26"/>
          <w:szCs w:val="26"/>
        </w:rPr>
      </w:pPr>
    </w:p>
    <w:p w:rsidR="00CB742C" w:rsidRPr="00A36F26" w:rsidRDefault="00A551D1" w:rsidP="00A551D1">
      <w:pPr>
        <w:spacing w:line="360" w:lineRule="auto"/>
        <w:jc w:val="both"/>
        <w:rPr>
          <w:b/>
          <w:sz w:val="26"/>
          <w:szCs w:val="26"/>
        </w:rPr>
      </w:pPr>
      <w:r w:rsidRPr="00A36F26">
        <w:rPr>
          <w:b/>
          <w:sz w:val="26"/>
          <w:szCs w:val="26"/>
        </w:rPr>
        <w:t>M</w:t>
      </w:r>
      <w:r w:rsidR="00CB742C" w:rsidRPr="00A36F26">
        <w:rPr>
          <w:b/>
          <w:sz w:val="26"/>
          <w:szCs w:val="26"/>
        </w:rPr>
        <w:t>ap</w:t>
      </w:r>
    </w:p>
    <w:p w:rsidR="00CB742C" w:rsidRDefault="00CB742C" w:rsidP="00CB742C">
      <w:pPr>
        <w:spacing w:line="360" w:lineRule="auto"/>
        <w:ind w:firstLine="720"/>
        <w:jc w:val="both"/>
        <w:rPr>
          <w:sz w:val="26"/>
          <w:szCs w:val="26"/>
        </w:rPr>
      </w:pPr>
      <w:r w:rsidRPr="00CB742C">
        <w:rPr>
          <w:sz w:val="26"/>
          <w:szCs w:val="26"/>
        </w:rPr>
        <w:t>A map is an associative array; a data structure that allows one to look up a value to a corresponding key quickly. BigTable is a collection of (key, value) pairs where the key identifies a row and the value is the set of columns.</w:t>
      </w:r>
    </w:p>
    <w:p w:rsidR="000D1627" w:rsidRDefault="000D1627" w:rsidP="00CB742C">
      <w:pPr>
        <w:spacing w:line="360" w:lineRule="auto"/>
        <w:ind w:firstLine="720"/>
        <w:jc w:val="both"/>
        <w:rPr>
          <w:sz w:val="26"/>
          <w:szCs w:val="26"/>
        </w:rPr>
      </w:pPr>
    </w:p>
    <w:p w:rsidR="000D1627" w:rsidRPr="00D53B63" w:rsidRDefault="00DD0F51" w:rsidP="00F54C4D">
      <w:pPr>
        <w:spacing w:line="360" w:lineRule="auto"/>
        <w:jc w:val="both"/>
        <w:rPr>
          <w:b/>
          <w:sz w:val="26"/>
          <w:szCs w:val="26"/>
        </w:rPr>
      </w:pPr>
      <w:r w:rsidRPr="00D53B63">
        <w:rPr>
          <w:b/>
          <w:sz w:val="26"/>
          <w:szCs w:val="26"/>
        </w:rPr>
        <w:t>P</w:t>
      </w:r>
      <w:r w:rsidR="000D1627" w:rsidRPr="00D53B63">
        <w:rPr>
          <w:b/>
          <w:sz w:val="26"/>
          <w:szCs w:val="26"/>
        </w:rPr>
        <w:t>ersistant</w:t>
      </w:r>
    </w:p>
    <w:p w:rsidR="000D1627" w:rsidRDefault="000D1627" w:rsidP="00F54C4D">
      <w:pPr>
        <w:spacing w:line="360" w:lineRule="auto"/>
        <w:jc w:val="both"/>
        <w:rPr>
          <w:sz w:val="26"/>
          <w:szCs w:val="26"/>
        </w:rPr>
      </w:pPr>
      <w:r w:rsidRPr="000D1627">
        <w:rPr>
          <w:sz w:val="26"/>
          <w:szCs w:val="26"/>
        </w:rPr>
        <w:t>The data is stored peristantly on disk.</w:t>
      </w:r>
    </w:p>
    <w:p w:rsidR="00F54C4D" w:rsidRPr="000D1627" w:rsidRDefault="00F54C4D" w:rsidP="00F54C4D">
      <w:pPr>
        <w:spacing w:line="360" w:lineRule="auto"/>
        <w:jc w:val="both"/>
        <w:rPr>
          <w:sz w:val="26"/>
          <w:szCs w:val="26"/>
        </w:rPr>
      </w:pPr>
    </w:p>
    <w:p w:rsidR="000D1627" w:rsidRPr="00D53B63" w:rsidRDefault="00431B03" w:rsidP="00F54C4D">
      <w:pPr>
        <w:spacing w:line="360" w:lineRule="auto"/>
        <w:jc w:val="both"/>
        <w:rPr>
          <w:b/>
          <w:sz w:val="26"/>
          <w:szCs w:val="26"/>
        </w:rPr>
      </w:pPr>
      <w:r w:rsidRPr="00D53B63">
        <w:rPr>
          <w:b/>
          <w:sz w:val="26"/>
          <w:szCs w:val="26"/>
        </w:rPr>
        <w:t>D</w:t>
      </w:r>
      <w:r w:rsidR="000D1627" w:rsidRPr="00D53B63">
        <w:rPr>
          <w:b/>
          <w:sz w:val="26"/>
          <w:szCs w:val="26"/>
        </w:rPr>
        <w:t>istributed</w:t>
      </w:r>
    </w:p>
    <w:p w:rsidR="000D1627" w:rsidRDefault="000D1627" w:rsidP="000D1627">
      <w:pPr>
        <w:spacing w:line="360" w:lineRule="auto"/>
        <w:ind w:firstLine="720"/>
        <w:jc w:val="both"/>
        <w:rPr>
          <w:i/>
          <w:sz w:val="26"/>
          <w:szCs w:val="26"/>
        </w:rPr>
      </w:pPr>
      <w:r w:rsidRPr="000D1627">
        <w:rPr>
          <w:sz w:val="26"/>
          <w:szCs w:val="26"/>
        </w:rPr>
        <w:t xml:space="preserve">BigTable's data is distributed among many independent machines. At Google, BigTable is built on top of GFS (Google File System). The Apache open source version of BigTable, HBase, is built on top of HDFS (Hadoop Distributed File System) or Amazon S3. The table is broken up among rows, with groups of adjacent rows managed by a server. </w:t>
      </w:r>
      <w:r w:rsidRPr="00986D69">
        <w:rPr>
          <w:i/>
          <w:sz w:val="26"/>
          <w:szCs w:val="26"/>
        </w:rPr>
        <w:t>A row itself is never distributed.</w:t>
      </w:r>
    </w:p>
    <w:p w:rsidR="0070431D" w:rsidRDefault="0070431D" w:rsidP="000D1627">
      <w:pPr>
        <w:spacing w:line="360" w:lineRule="auto"/>
        <w:ind w:firstLine="720"/>
        <w:jc w:val="both"/>
        <w:rPr>
          <w:i/>
          <w:sz w:val="26"/>
          <w:szCs w:val="26"/>
        </w:rPr>
      </w:pPr>
    </w:p>
    <w:p w:rsidR="00727B53" w:rsidRPr="00556236" w:rsidRDefault="00702F30" w:rsidP="00556236">
      <w:pPr>
        <w:spacing w:line="360" w:lineRule="auto"/>
        <w:jc w:val="both"/>
        <w:rPr>
          <w:b/>
          <w:sz w:val="26"/>
          <w:szCs w:val="26"/>
        </w:rPr>
      </w:pPr>
      <w:r w:rsidRPr="00556236">
        <w:rPr>
          <w:b/>
          <w:sz w:val="26"/>
          <w:szCs w:val="26"/>
        </w:rPr>
        <w:t>S</w:t>
      </w:r>
      <w:r w:rsidR="00727B53" w:rsidRPr="00556236">
        <w:rPr>
          <w:b/>
          <w:sz w:val="26"/>
          <w:szCs w:val="26"/>
        </w:rPr>
        <w:t>parse</w:t>
      </w:r>
    </w:p>
    <w:p w:rsidR="00727B53" w:rsidRPr="00702F30" w:rsidRDefault="00727B53" w:rsidP="00556236">
      <w:pPr>
        <w:spacing w:line="360" w:lineRule="auto"/>
        <w:ind w:firstLine="720"/>
        <w:jc w:val="both"/>
        <w:rPr>
          <w:sz w:val="26"/>
          <w:szCs w:val="26"/>
        </w:rPr>
      </w:pPr>
      <w:r w:rsidRPr="00702F30">
        <w:rPr>
          <w:sz w:val="26"/>
          <w:szCs w:val="26"/>
        </w:rPr>
        <w:t>The table is sparse, meaning that different rows in a table may use different columns, with many of the columns empty for a particular row.</w:t>
      </w:r>
    </w:p>
    <w:p w:rsidR="00727B53" w:rsidRPr="00702F30" w:rsidRDefault="00727B53" w:rsidP="00556236">
      <w:pPr>
        <w:spacing w:line="360" w:lineRule="auto"/>
        <w:jc w:val="both"/>
        <w:rPr>
          <w:sz w:val="26"/>
          <w:szCs w:val="26"/>
        </w:rPr>
      </w:pPr>
    </w:p>
    <w:p w:rsidR="00727B53" w:rsidRPr="00D94434" w:rsidRDefault="00574C63" w:rsidP="00556236">
      <w:pPr>
        <w:spacing w:line="360" w:lineRule="auto"/>
        <w:jc w:val="both"/>
        <w:rPr>
          <w:b/>
          <w:sz w:val="26"/>
          <w:szCs w:val="26"/>
        </w:rPr>
      </w:pPr>
      <w:r w:rsidRPr="00D94434">
        <w:rPr>
          <w:b/>
          <w:sz w:val="26"/>
          <w:szCs w:val="26"/>
        </w:rPr>
        <w:t>S</w:t>
      </w:r>
      <w:r w:rsidR="00727B53" w:rsidRPr="00D94434">
        <w:rPr>
          <w:b/>
          <w:sz w:val="26"/>
          <w:szCs w:val="26"/>
        </w:rPr>
        <w:t>orted</w:t>
      </w:r>
    </w:p>
    <w:p w:rsidR="00727B53" w:rsidRDefault="00727B53" w:rsidP="00556236">
      <w:pPr>
        <w:spacing w:line="360" w:lineRule="auto"/>
        <w:ind w:firstLine="720"/>
        <w:jc w:val="both"/>
        <w:rPr>
          <w:sz w:val="26"/>
          <w:szCs w:val="26"/>
        </w:rPr>
      </w:pPr>
      <w:r w:rsidRPr="00702F30">
        <w:rPr>
          <w:sz w:val="26"/>
          <w:szCs w:val="26"/>
        </w:rPr>
        <w:t>Most associative arrays are not sorted. A key is hashed to a position in a table. BigTable sorts its data by keys. This helps keep related data close together, usually on the same machine — assuming that one structures keys in such a way that sorting brings the data together. For example, if domain names are used as keys in a BigTable, it makes sense to store them in reverse order to ensure that related domains are close together. For example:</w:t>
      </w:r>
    </w:p>
    <w:p w:rsidR="0026355D" w:rsidRDefault="0026355D" w:rsidP="00556236">
      <w:pPr>
        <w:spacing w:line="360" w:lineRule="auto"/>
        <w:ind w:firstLine="720"/>
        <w:jc w:val="both"/>
        <w:rPr>
          <w:sz w:val="26"/>
          <w:szCs w:val="26"/>
        </w:rPr>
      </w:pPr>
    </w:p>
    <w:p w:rsidR="0026355D" w:rsidRPr="00702F30" w:rsidRDefault="0026355D" w:rsidP="00556236">
      <w:pPr>
        <w:spacing w:line="360" w:lineRule="auto"/>
        <w:ind w:firstLine="720"/>
        <w:jc w:val="both"/>
        <w:rPr>
          <w:sz w:val="26"/>
          <w:szCs w:val="26"/>
        </w:rPr>
      </w:pPr>
    </w:p>
    <w:p w:rsidR="00727B53" w:rsidRPr="00EB62F5" w:rsidRDefault="00727B53" w:rsidP="00BF260C">
      <w:pPr>
        <w:spacing w:line="360" w:lineRule="auto"/>
        <w:rPr>
          <w:rFonts w:ascii="Courier New" w:hAnsi="Courier New" w:cs="Courier New"/>
          <w:sz w:val="26"/>
          <w:szCs w:val="26"/>
        </w:rPr>
      </w:pPr>
      <w:r w:rsidRPr="00EB62F5">
        <w:rPr>
          <w:rFonts w:ascii="Courier New" w:hAnsi="Courier New" w:cs="Courier New"/>
          <w:sz w:val="26"/>
          <w:szCs w:val="26"/>
        </w:rPr>
        <w:t>edu.rutgers.cs</w:t>
      </w:r>
    </w:p>
    <w:p w:rsidR="00727B53" w:rsidRPr="00EB62F5" w:rsidRDefault="00727B53" w:rsidP="00BF260C">
      <w:pPr>
        <w:spacing w:line="360" w:lineRule="auto"/>
        <w:rPr>
          <w:rFonts w:ascii="Courier New" w:hAnsi="Courier New" w:cs="Courier New"/>
          <w:sz w:val="26"/>
          <w:szCs w:val="26"/>
        </w:rPr>
      </w:pPr>
      <w:r w:rsidRPr="00EB62F5">
        <w:rPr>
          <w:rFonts w:ascii="Courier New" w:hAnsi="Courier New" w:cs="Courier New"/>
          <w:sz w:val="26"/>
          <w:szCs w:val="26"/>
        </w:rPr>
        <w:t>edu.rutgers.nb</w:t>
      </w:r>
    </w:p>
    <w:p w:rsidR="0070431D" w:rsidRPr="00EB62F5" w:rsidRDefault="00727B53" w:rsidP="00BF260C">
      <w:pPr>
        <w:spacing w:line="360" w:lineRule="auto"/>
        <w:rPr>
          <w:rFonts w:ascii="Courier New" w:hAnsi="Courier New" w:cs="Courier New"/>
          <w:sz w:val="26"/>
          <w:szCs w:val="26"/>
        </w:rPr>
      </w:pPr>
      <w:r w:rsidRPr="00EB62F5">
        <w:rPr>
          <w:rFonts w:ascii="Courier New" w:hAnsi="Courier New" w:cs="Courier New"/>
          <w:sz w:val="26"/>
          <w:szCs w:val="26"/>
        </w:rPr>
        <w:t>edu.rutgers.www</w:t>
      </w:r>
    </w:p>
    <w:p w:rsidR="006812BA" w:rsidRPr="00702F30" w:rsidRDefault="006812BA" w:rsidP="00BF260C">
      <w:pPr>
        <w:spacing w:line="360" w:lineRule="auto"/>
        <w:ind w:firstLine="720"/>
        <w:jc w:val="both"/>
        <w:rPr>
          <w:sz w:val="26"/>
          <w:szCs w:val="26"/>
        </w:rPr>
      </w:pPr>
    </w:p>
    <w:p w:rsidR="00577D34" w:rsidRPr="00127837" w:rsidRDefault="00040F01" w:rsidP="00040F01">
      <w:pPr>
        <w:spacing w:line="360" w:lineRule="auto"/>
        <w:jc w:val="both"/>
        <w:rPr>
          <w:b/>
          <w:sz w:val="26"/>
          <w:szCs w:val="26"/>
        </w:rPr>
      </w:pPr>
      <w:r w:rsidRPr="00127837">
        <w:rPr>
          <w:b/>
          <w:sz w:val="26"/>
          <w:szCs w:val="26"/>
        </w:rPr>
        <w:t>M</w:t>
      </w:r>
      <w:r w:rsidR="00577D34" w:rsidRPr="00127837">
        <w:rPr>
          <w:b/>
          <w:sz w:val="26"/>
          <w:szCs w:val="26"/>
        </w:rPr>
        <w:t>ultidimensional</w:t>
      </w:r>
    </w:p>
    <w:p w:rsidR="00577D34" w:rsidRPr="00577D34" w:rsidRDefault="00577D34" w:rsidP="00577D34">
      <w:pPr>
        <w:spacing w:line="360" w:lineRule="auto"/>
        <w:ind w:firstLine="720"/>
        <w:jc w:val="both"/>
        <w:rPr>
          <w:sz w:val="26"/>
          <w:szCs w:val="26"/>
        </w:rPr>
      </w:pPr>
      <w:r w:rsidRPr="00577D34">
        <w:rPr>
          <w:sz w:val="26"/>
          <w:szCs w:val="26"/>
        </w:rPr>
        <w:t>A table is indexed by rows. Each row contains one or more named column families. Column families are defined when the table is first created. Within a column family, one may have one or more named columns. All data within a column family is usually of the same type. The implementation of BigTable usually compresses all the columns within a column family together. Columns within a column family can be created on the fly. Rows, column families and columns provide a three-level naming hierarchy in identifying data. For example:</w:t>
      </w:r>
    </w:p>
    <w:p w:rsidR="00577D34" w:rsidRPr="00577D34" w:rsidRDefault="00577D34" w:rsidP="00577D34">
      <w:pPr>
        <w:spacing w:line="360" w:lineRule="auto"/>
        <w:ind w:firstLine="720"/>
        <w:jc w:val="both"/>
        <w:rPr>
          <w:sz w:val="26"/>
          <w:szCs w:val="26"/>
        </w:rPr>
      </w:pP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edu.rutgers.cs" : {</w:t>
      </w:r>
      <w:r w:rsidRPr="00577D34">
        <w:rPr>
          <w:sz w:val="26"/>
          <w:szCs w:val="26"/>
        </w:rPr>
        <w:tab/>
      </w:r>
      <w:r w:rsidRPr="00577D34">
        <w:rPr>
          <w:sz w:val="26"/>
          <w:szCs w:val="26"/>
        </w:rPr>
        <w:tab/>
        <w:t>// row</w:t>
      </w: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r>
      <w:r w:rsidRPr="00577D34">
        <w:rPr>
          <w:sz w:val="26"/>
          <w:szCs w:val="26"/>
        </w:rPr>
        <w:tab/>
        <w:t>"users" : {</w:t>
      </w:r>
      <w:r w:rsidRPr="00577D34">
        <w:rPr>
          <w:sz w:val="26"/>
          <w:szCs w:val="26"/>
        </w:rPr>
        <w:tab/>
      </w:r>
      <w:r w:rsidRPr="00577D34">
        <w:rPr>
          <w:sz w:val="26"/>
          <w:szCs w:val="26"/>
        </w:rPr>
        <w:tab/>
        <w:t>// column family</w:t>
      </w: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r>
      <w:r w:rsidRPr="00577D34">
        <w:rPr>
          <w:sz w:val="26"/>
          <w:szCs w:val="26"/>
        </w:rPr>
        <w:tab/>
      </w:r>
      <w:r w:rsidRPr="00577D34">
        <w:rPr>
          <w:sz w:val="26"/>
          <w:szCs w:val="26"/>
        </w:rPr>
        <w:tab/>
        <w:t>"watrous": "Donald",</w:t>
      </w:r>
      <w:r w:rsidRPr="00577D34">
        <w:rPr>
          <w:sz w:val="26"/>
          <w:szCs w:val="26"/>
        </w:rPr>
        <w:tab/>
      </w:r>
      <w:r w:rsidRPr="00577D34">
        <w:rPr>
          <w:sz w:val="26"/>
          <w:szCs w:val="26"/>
        </w:rPr>
        <w:tab/>
        <w:t>// column</w:t>
      </w: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r>
      <w:r w:rsidRPr="00577D34">
        <w:rPr>
          <w:sz w:val="26"/>
          <w:szCs w:val="26"/>
        </w:rPr>
        <w:tab/>
      </w:r>
      <w:r w:rsidRPr="00577D34">
        <w:rPr>
          <w:sz w:val="26"/>
          <w:szCs w:val="26"/>
        </w:rPr>
        <w:tab/>
        <w:t>"hedrick": "Charles",</w:t>
      </w:r>
      <w:r w:rsidRPr="00577D34">
        <w:rPr>
          <w:sz w:val="26"/>
          <w:szCs w:val="26"/>
        </w:rPr>
        <w:tab/>
      </w:r>
      <w:r w:rsidRPr="00577D34">
        <w:rPr>
          <w:sz w:val="26"/>
          <w:szCs w:val="26"/>
        </w:rPr>
        <w:tab/>
        <w:t>// column</w:t>
      </w: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r>
      <w:r w:rsidRPr="00577D34">
        <w:rPr>
          <w:sz w:val="26"/>
          <w:szCs w:val="26"/>
        </w:rPr>
        <w:tab/>
      </w:r>
      <w:r w:rsidRPr="00577D34">
        <w:rPr>
          <w:sz w:val="26"/>
          <w:szCs w:val="26"/>
        </w:rPr>
        <w:tab/>
        <w:t>"pxk" : "Paul"</w:t>
      </w:r>
      <w:r w:rsidRPr="00577D34">
        <w:rPr>
          <w:sz w:val="26"/>
          <w:szCs w:val="26"/>
        </w:rPr>
        <w:tab/>
      </w:r>
      <w:r w:rsidRPr="00577D34">
        <w:rPr>
          <w:sz w:val="26"/>
          <w:szCs w:val="26"/>
        </w:rPr>
        <w:tab/>
      </w:r>
      <w:r w:rsidRPr="00577D34">
        <w:rPr>
          <w:sz w:val="26"/>
          <w:szCs w:val="26"/>
        </w:rPr>
        <w:tab/>
        <w:t>// column</w:t>
      </w: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r>
      <w:r w:rsidRPr="00577D34">
        <w:rPr>
          <w:sz w:val="26"/>
          <w:szCs w:val="26"/>
        </w:rPr>
        <w:tab/>
        <w:t>}</w:t>
      </w: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r>
      <w:r w:rsidRPr="00577D34">
        <w:rPr>
          <w:sz w:val="26"/>
          <w:szCs w:val="26"/>
        </w:rPr>
        <w:tab/>
        <w:t>"sysinfo" : {</w:t>
      </w:r>
      <w:r w:rsidRPr="00577D34">
        <w:rPr>
          <w:sz w:val="26"/>
          <w:szCs w:val="26"/>
        </w:rPr>
        <w:tab/>
      </w:r>
      <w:r w:rsidRPr="00577D34">
        <w:rPr>
          <w:sz w:val="26"/>
          <w:szCs w:val="26"/>
        </w:rPr>
        <w:tab/>
      </w:r>
      <w:r w:rsidRPr="00577D34">
        <w:rPr>
          <w:sz w:val="26"/>
          <w:szCs w:val="26"/>
        </w:rPr>
        <w:tab/>
        <w:t>// another column family</w:t>
      </w: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r>
      <w:r w:rsidRPr="00577D34">
        <w:rPr>
          <w:sz w:val="26"/>
          <w:szCs w:val="26"/>
        </w:rPr>
        <w:tab/>
      </w:r>
      <w:r w:rsidRPr="00577D34">
        <w:rPr>
          <w:sz w:val="26"/>
          <w:szCs w:val="26"/>
        </w:rPr>
        <w:tab/>
        <w:t>"" : "SunOS 5.8"</w:t>
      </w:r>
      <w:r w:rsidRPr="00577D34">
        <w:rPr>
          <w:sz w:val="26"/>
          <w:szCs w:val="26"/>
        </w:rPr>
        <w:tab/>
      </w:r>
      <w:r w:rsidRPr="00577D34">
        <w:rPr>
          <w:sz w:val="26"/>
          <w:szCs w:val="26"/>
        </w:rPr>
        <w:tab/>
        <w:t>// column (null name)</w:t>
      </w: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r>
      <w:r w:rsidRPr="00577D34">
        <w:rPr>
          <w:sz w:val="26"/>
          <w:szCs w:val="26"/>
        </w:rPr>
        <w:tab/>
        <w:t>}</w:t>
      </w:r>
    </w:p>
    <w:p w:rsidR="00CB742C" w:rsidRPr="002D1BEF"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t>}</w:t>
      </w:r>
    </w:p>
    <w:p w:rsidR="008B6E3F" w:rsidRPr="008B6E3F" w:rsidRDefault="008B6E3F" w:rsidP="008B6E3F"/>
    <w:p w:rsidR="008B6E3F" w:rsidRPr="008B6E3F" w:rsidRDefault="008B6E3F" w:rsidP="008B6E3F"/>
    <w:p w:rsidR="00CF52BB" w:rsidRDefault="00CF52BB" w:rsidP="00CF52BB">
      <w:pPr>
        <w:spacing w:line="360" w:lineRule="auto"/>
        <w:jc w:val="both"/>
        <w:rPr>
          <w:sz w:val="26"/>
          <w:szCs w:val="26"/>
        </w:rPr>
      </w:pPr>
    </w:p>
    <w:p w:rsidR="00E646B3" w:rsidRPr="00CF52BB" w:rsidRDefault="00E646B3" w:rsidP="00B57977">
      <w:pPr>
        <w:spacing w:line="360" w:lineRule="auto"/>
        <w:ind w:firstLine="720"/>
        <w:jc w:val="both"/>
        <w:rPr>
          <w:sz w:val="26"/>
          <w:szCs w:val="26"/>
        </w:rPr>
      </w:pPr>
      <w:r w:rsidRPr="00CF52BB">
        <w:rPr>
          <w:sz w:val="26"/>
          <w:szCs w:val="26"/>
        </w:rPr>
        <w:t>To get data from BigTable, you need to provide a fully-qualified name in the form column-family:column. For example, users:pxk or sysinfo:. The latter shows an null column name.</w:t>
      </w:r>
    </w:p>
    <w:p w:rsidR="00E646B3" w:rsidRDefault="00E646B3" w:rsidP="00CF52BB">
      <w:pPr>
        <w:spacing w:line="360" w:lineRule="auto"/>
        <w:jc w:val="both"/>
        <w:rPr>
          <w:sz w:val="26"/>
          <w:szCs w:val="26"/>
        </w:rPr>
      </w:pPr>
    </w:p>
    <w:p w:rsidR="00CF52BB" w:rsidRDefault="00CF52BB" w:rsidP="00CF52BB">
      <w:pPr>
        <w:spacing w:line="360" w:lineRule="auto"/>
        <w:jc w:val="both"/>
        <w:rPr>
          <w:sz w:val="26"/>
          <w:szCs w:val="26"/>
        </w:rPr>
      </w:pPr>
    </w:p>
    <w:p w:rsidR="00CF52BB" w:rsidRPr="00CF52BB" w:rsidRDefault="00CF52BB" w:rsidP="00CF52BB">
      <w:pPr>
        <w:spacing w:line="360" w:lineRule="auto"/>
        <w:jc w:val="both"/>
        <w:rPr>
          <w:sz w:val="26"/>
          <w:szCs w:val="26"/>
        </w:rPr>
      </w:pPr>
    </w:p>
    <w:p w:rsidR="00E646B3" w:rsidRPr="00707AE5" w:rsidRDefault="005427F9" w:rsidP="00CF52BB">
      <w:pPr>
        <w:spacing w:line="360" w:lineRule="auto"/>
        <w:jc w:val="both"/>
        <w:rPr>
          <w:b/>
          <w:sz w:val="26"/>
          <w:szCs w:val="26"/>
        </w:rPr>
      </w:pPr>
      <w:r w:rsidRPr="00707AE5">
        <w:rPr>
          <w:b/>
          <w:sz w:val="26"/>
          <w:szCs w:val="26"/>
        </w:rPr>
        <w:t>T</w:t>
      </w:r>
      <w:r w:rsidR="00E646B3" w:rsidRPr="00707AE5">
        <w:rPr>
          <w:b/>
          <w:sz w:val="26"/>
          <w:szCs w:val="26"/>
        </w:rPr>
        <w:t>ime-based</w:t>
      </w:r>
    </w:p>
    <w:p w:rsidR="008B6E3F" w:rsidRPr="00CF52BB" w:rsidRDefault="00E646B3" w:rsidP="00707AE5">
      <w:pPr>
        <w:spacing w:line="360" w:lineRule="auto"/>
        <w:ind w:firstLine="720"/>
        <w:jc w:val="both"/>
        <w:rPr>
          <w:sz w:val="26"/>
          <w:szCs w:val="26"/>
        </w:rPr>
      </w:pPr>
      <w:r w:rsidRPr="00CF52BB">
        <w:rPr>
          <w:sz w:val="26"/>
          <w:szCs w:val="26"/>
        </w:rPr>
        <w:t>Time is another dimension in BigTable data. Every column family may keep multiple versions of column family data. If an application does not specify a timestamp, it will retrieve the latest version of the column family. Alternatively, it can specify a timestamp and get the latest version that is earlier than or equal to that timestamp.</w:t>
      </w:r>
    </w:p>
    <w:p w:rsidR="008B6E3F" w:rsidRPr="00CF52BB" w:rsidRDefault="008B6E3F" w:rsidP="00CF52BB">
      <w:pPr>
        <w:spacing w:line="360" w:lineRule="auto"/>
        <w:jc w:val="both"/>
        <w:rPr>
          <w:sz w:val="26"/>
          <w:szCs w:val="26"/>
        </w:rPr>
      </w:pPr>
    </w:p>
    <w:p w:rsidR="0030195A" w:rsidRPr="00496ECE" w:rsidRDefault="0030195A" w:rsidP="00C2722D">
      <w:pPr>
        <w:tabs>
          <w:tab w:val="left" w:pos="2655"/>
        </w:tabs>
        <w:spacing w:line="360" w:lineRule="auto"/>
        <w:rPr>
          <w:sz w:val="36"/>
          <w:szCs w:val="36"/>
        </w:rPr>
      </w:pPr>
      <w:r w:rsidRPr="00496ECE">
        <w:rPr>
          <w:sz w:val="36"/>
          <w:szCs w:val="36"/>
        </w:rPr>
        <w:t>Data Model</w:t>
      </w:r>
    </w:p>
    <w:p w:rsidR="00FE66D6" w:rsidRPr="00C935E4" w:rsidRDefault="00FE66D6" w:rsidP="00C2722D">
      <w:pPr>
        <w:tabs>
          <w:tab w:val="left" w:pos="2655"/>
        </w:tabs>
        <w:spacing w:line="360" w:lineRule="auto"/>
        <w:rPr>
          <w:sz w:val="26"/>
          <w:szCs w:val="26"/>
        </w:rPr>
      </w:pPr>
    </w:p>
    <w:p w:rsidR="0030195A" w:rsidRDefault="00D754EC" w:rsidP="00D754EC">
      <w:pPr>
        <w:spacing w:line="360" w:lineRule="auto"/>
        <w:jc w:val="both"/>
        <w:rPr>
          <w:sz w:val="26"/>
          <w:szCs w:val="26"/>
        </w:rPr>
      </w:pPr>
      <w:r>
        <w:rPr>
          <w:sz w:val="26"/>
          <w:szCs w:val="26"/>
        </w:rPr>
        <w:tab/>
      </w:r>
      <w:r w:rsidR="0030195A" w:rsidRPr="00C935E4">
        <w:rPr>
          <w:sz w:val="26"/>
          <w:szCs w:val="26"/>
        </w:rPr>
        <w:t>A Bigtable is a sparse, distributed, persistent multidimensional sorted map. The map is indexed by a row key, column key, and a timestamp; each value in the map is an uninterpreted array of bytes.</w:t>
      </w:r>
    </w:p>
    <w:p w:rsidR="00A007BA" w:rsidRPr="00C935E4" w:rsidRDefault="00A007BA" w:rsidP="00A87CE5">
      <w:pPr>
        <w:tabs>
          <w:tab w:val="left" w:pos="2655"/>
        </w:tabs>
        <w:spacing w:line="360" w:lineRule="auto"/>
        <w:jc w:val="both"/>
        <w:rPr>
          <w:sz w:val="26"/>
          <w:szCs w:val="26"/>
        </w:rPr>
      </w:pPr>
    </w:p>
    <w:p w:rsidR="0030195A" w:rsidRPr="00C8438C" w:rsidRDefault="0030195A" w:rsidP="00C8438C">
      <w:pPr>
        <w:tabs>
          <w:tab w:val="left" w:pos="2655"/>
        </w:tabs>
        <w:spacing w:line="360" w:lineRule="auto"/>
        <w:jc w:val="center"/>
        <w:rPr>
          <w:b/>
          <w:i/>
          <w:sz w:val="26"/>
          <w:szCs w:val="26"/>
        </w:rPr>
      </w:pPr>
      <w:r w:rsidRPr="00C8438C">
        <w:rPr>
          <w:b/>
          <w:i/>
          <w:sz w:val="26"/>
          <w:szCs w:val="26"/>
        </w:rPr>
        <w:t>(row:string, column:string, time:int64) -&gt; string</w:t>
      </w:r>
    </w:p>
    <w:p w:rsidR="00A007BA" w:rsidRPr="00C935E4" w:rsidRDefault="00A007BA" w:rsidP="00A87CE5">
      <w:pPr>
        <w:tabs>
          <w:tab w:val="left" w:pos="2655"/>
        </w:tabs>
        <w:spacing w:line="360" w:lineRule="auto"/>
        <w:jc w:val="both"/>
        <w:rPr>
          <w:sz w:val="26"/>
          <w:szCs w:val="26"/>
        </w:rPr>
      </w:pPr>
    </w:p>
    <w:p w:rsidR="00561CFB" w:rsidRDefault="00D754EC" w:rsidP="00D754EC">
      <w:pPr>
        <w:tabs>
          <w:tab w:val="left" w:pos="-5670"/>
        </w:tabs>
        <w:spacing w:line="360" w:lineRule="auto"/>
        <w:jc w:val="both"/>
        <w:rPr>
          <w:sz w:val="26"/>
          <w:szCs w:val="26"/>
        </w:rPr>
      </w:pPr>
      <w:r>
        <w:rPr>
          <w:sz w:val="26"/>
          <w:szCs w:val="26"/>
        </w:rPr>
        <w:tab/>
      </w:r>
      <w:r w:rsidR="0030195A" w:rsidRPr="00C935E4">
        <w:rPr>
          <w:sz w:val="26"/>
          <w:szCs w:val="26"/>
        </w:rPr>
        <w:t>As one concrete</w:t>
      </w:r>
      <w:r w:rsidR="003942A2">
        <w:rPr>
          <w:sz w:val="26"/>
          <w:szCs w:val="26"/>
        </w:rPr>
        <w:t xml:space="preserve"> </w:t>
      </w:r>
      <w:r w:rsidR="0030195A" w:rsidRPr="00C935E4">
        <w:rPr>
          <w:sz w:val="26"/>
          <w:szCs w:val="26"/>
        </w:rPr>
        <w:t>example that drove some of our design decisions, suppose we want to keep a copy of a large collection of web pages and related information that could be used by many different projects; let us call this particular table the Webtable. In Webtable, we would use URLs as row keys, various aspects of web pages as column names, and store the contents of the web pages in the contents: column under the timestamps when they were fetched, as illustrate</w:t>
      </w:r>
      <w:r w:rsidR="00EF2C7A">
        <w:rPr>
          <w:sz w:val="26"/>
          <w:szCs w:val="26"/>
        </w:rPr>
        <w:t>d in Figure 1</w:t>
      </w:r>
    </w:p>
    <w:p w:rsidR="00AD3353" w:rsidRDefault="00AD3353" w:rsidP="00A87CE5">
      <w:pPr>
        <w:tabs>
          <w:tab w:val="left" w:pos="2655"/>
        </w:tabs>
        <w:spacing w:line="360" w:lineRule="auto"/>
        <w:jc w:val="both"/>
        <w:rPr>
          <w:noProof/>
          <w:sz w:val="26"/>
          <w:szCs w:val="26"/>
        </w:rPr>
      </w:pPr>
    </w:p>
    <w:p w:rsidR="002C2BA8" w:rsidRDefault="00894706" w:rsidP="00A87CE5">
      <w:pPr>
        <w:tabs>
          <w:tab w:val="left" w:pos="2655"/>
        </w:tabs>
        <w:spacing w:line="360" w:lineRule="auto"/>
        <w:jc w:val="both"/>
        <w:rPr>
          <w:sz w:val="26"/>
          <w:szCs w:val="26"/>
        </w:rPr>
      </w:pPr>
      <w:r>
        <w:rPr>
          <w:noProof/>
          <w:sz w:val="26"/>
          <w:szCs w:val="26"/>
        </w:rPr>
        <w:drawing>
          <wp:inline distT="0" distB="0" distL="0" distR="0">
            <wp:extent cx="5753100" cy="16097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53100" cy="1609725"/>
                    </a:xfrm>
                    <a:prstGeom prst="rect">
                      <a:avLst/>
                    </a:prstGeom>
                    <a:noFill/>
                    <a:ln w="9525">
                      <a:noFill/>
                      <a:miter lim="800000"/>
                      <a:headEnd/>
                      <a:tailEnd/>
                    </a:ln>
                  </pic:spPr>
                </pic:pic>
              </a:graphicData>
            </a:graphic>
          </wp:inline>
        </w:drawing>
      </w:r>
    </w:p>
    <w:p w:rsidR="00561CFB" w:rsidRDefault="00AD3353" w:rsidP="00AD3353">
      <w:pPr>
        <w:tabs>
          <w:tab w:val="left" w:pos="2655"/>
        </w:tabs>
        <w:spacing w:line="360" w:lineRule="auto"/>
        <w:jc w:val="center"/>
        <w:rPr>
          <w:sz w:val="26"/>
          <w:szCs w:val="26"/>
        </w:rPr>
      </w:pPr>
      <w:r>
        <w:rPr>
          <w:sz w:val="26"/>
          <w:szCs w:val="26"/>
        </w:rPr>
        <w:t>Figure 1</w:t>
      </w:r>
    </w:p>
    <w:p w:rsidR="00561CFB" w:rsidRDefault="00561CFB" w:rsidP="00A87CE5">
      <w:pPr>
        <w:tabs>
          <w:tab w:val="left" w:pos="2655"/>
        </w:tabs>
        <w:spacing w:line="360" w:lineRule="auto"/>
        <w:jc w:val="both"/>
        <w:rPr>
          <w:sz w:val="26"/>
          <w:szCs w:val="26"/>
        </w:rPr>
      </w:pPr>
    </w:p>
    <w:p w:rsidR="00E52895" w:rsidRDefault="00E52895" w:rsidP="00A87CE5">
      <w:pPr>
        <w:tabs>
          <w:tab w:val="left" w:pos="2655"/>
        </w:tabs>
        <w:spacing w:line="360" w:lineRule="auto"/>
        <w:jc w:val="both"/>
        <w:rPr>
          <w:sz w:val="26"/>
          <w:szCs w:val="26"/>
        </w:rPr>
      </w:pPr>
    </w:p>
    <w:p w:rsidR="003F5C1D" w:rsidRDefault="003F5C1D" w:rsidP="00A87CE5">
      <w:pPr>
        <w:tabs>
          <w:tab w:val="left" w:pos="2655"/>
        </w:tabs>
        <w:spacing w:line="360" w:lineRule="auto"/>
        <w:jc w:val="both"/>
        <w:rPr>
          <w:sz w:val="26"/>
          <w:szCs w:val="26"/>
        </w:rPr>
      </w:pPr>
    </w:p>
    <w:p w:rsidR="00561CFB" w:rsidRDefault="00565E87" w:rsidP="00A87CE5">
      <w:pPr>
        <w:tabs>
          <w:tab w:val="left" w:pos="2655"/>
        </w:tabs>
        <w:spacing w:line="360" w:lineRule="auto"/>
        <w:jc w:val="both"/>
        <w:rPr>
          <w:sz w:val="26"/>
          <w:szCs w:val="26"/>
        </w:rPr>
      </w:pPr>
      <w:r>
        <w:rPr>
          <w:noProof/>
        </w:rPr>
        <w:drawing>
          <wp:inline distT="0" distB="0" distL="0" distR="0">
            <wp:extent cx="5760085" cy="3002598"/>
            <wp:effectExtent l="0" t="0" r="0" b="0"/>
            <wp:docPr id="4" name="Picture 1" descr="http://hypertable.com/uploads/CrawlDBVisu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table.com/uploads/CrawlDBVisual1.png"/>
                    <pic:cNvPicPr>
                      <a:picLocks noChangeAspect="1" noChangeArrowheads="1"/>
                    </pic:cNvPicPr>
                  </pic:nvPicPr>
                  <pic:blipFill>
                    <a:blip r:embed="rId9"/>
                    <a:srcRect/>
                    <a:stretch>
                      <a:fillRect/>
                    </a:stretch>
                  </pic:blipFill>
                  <pic:spPr bwMode="auto">
                    <a:xfrm>
                      <a:off x="0" y="0"/>
                      <a:ext cx="5760085" cy="3002598"/>
                    </a:xfrm>
                    <a:prstGeom prst="rect">
                      <a:avLst/>
                    </a:prstGeom>
                    <a:noFill/>
                    <a:ln w="9525">
                      <a:noFill/>
                      <a:miter lim="800000"/>
                      <a:headEnd/>
                      <a:tailEnd/>
                    </a:ln>
                  </pic:spPr>
                </pic:pic>
              </a:graphicData>
            </a:graphic>
          </wp:inline>
        </w:drawing>
      </w:r>
    </w:p>
    <w:p w:rsidR="00565E87" w:rsidRDefault="00CE73B8" w:rsidP="00CE73B8">
      <w:pPr>
        <w:spacing w:line="360" w:lineRule="auto"/>
        <w:jc w:val="both"/>
        <w:rPr>
          <w:sz w:val="26"/>
          <w:szCs w:val="26"/>
        </w:rPr>
      </w:pPr>
      <w:r>
        <w:rPr>
          <w:sz w:val="26"/>
          <w:szCs w:val="26"/>
        </w:rPr>
        <w:tab/>
      </w:r>
    </w:p>
    <w:p w:rsidR="003F5C1D" w:rsidRDefault="003F5C1D" w:rsidP="00CE73B8">
      <w:pPr>
        <w:spacing w:line="360" w:lineRule="auto"/>
        <w:jc w:val="both"/>
        <w:rPr>
          <w:sz w:val="26"/>
          <w:szCs w:val="26"/>
        </w:rPr>
      </w:pPr>
    </w:p>
    <w:p w:rsidR="003F5C1D" w:rsidRDefault="003F5C1D" w:rsidP="00CE73B8">
      <w:pPr>
        <w:spacing w:line="360" w:lineRule="auto"/>
        <w:jc w:val="both"/>
        <w:rPr>
          <w:sz w:val="26"/>
          <w:szCs w:val="26"/>
        </w:rPr>
      </w:pPr>
    </w:p>
    <w:p w:rsidR="00565E87" w:rsidRDefault="001073A6" w:rsidP="00CE73B8">
      <w:pPr>
        <w:spacing w:line="360" w:lineRule="auto"/>
        <w:jc w:val="both"/>
        <w:rPr>
          <w:sz w:val="26"/>
          <w:szCs w:val="26"/>
        </w:rPr>
      </w:pPr>
      <w:r>
        <w:rPr>
          <w:noProof/>
        </w:rPr>
        <w:drawing>
          <wp:inline distT="0" distB="0" distL="0" distR="0">
            <wp:extent cx="5760085" cy="3558453"/>
            <wp:effectExtent l="0" t="0" r="0" b="0"/>
            <wp:docPr id="5" name="Picture 4" descr="http://hypertable.com/uploads/CrawlDBFlatten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ypertable.com/uploads/CrawlDBFlattened1.png"/>
                    <pic:cNvPicPr>
                      <a:picLocks noChangeAspect="1" noChangeArrowheads="1"/>
                    </pic:cNvPicPr>
                  </pic:nvPicPr>
                  <pic:blipFill>
                    <a:blip r:embed="rId10"/>
                    <a:srcRect/>
                    <a:stretch>
                      <a:fillRect/>
                    </a:stretch>
                  </pic:blipFill>
                  <pic:spPr bwMode="auto">
                    <a:xfrm>
                      <a:off x="0" y="0"/>
                      <a:ext cx="5760085" cy="3558453"/>
                    </a:xfrm>
                    <a:prstGeom prst="rect">
                      <a:avLst/>
                    </a:prstGeom>
                    <a:noFill/>
                    <a:ln w="9525">
                      <a:noFill/>
                      <a:miter lim="800000"/>
                      <a:headEnd/>
                      <a:tailEnd/>
                    </a:ln>
                  </pic:spPr>
                </pic:pic>
              </a:graphicData>
            </a:graphic>
          </wp:inline>
        </w:drawing>
      </w:r>
    </w:p>
    <w:p w:rsidR="00565E87" w:rsidRDefault="00B51C16" w:rsidP="005F71FB">
      <w:pPr>
        <w:spacing w:line="360" w:lineRule="auto"/>
        <w:jc w:val="center"/>
        <w:rPr>
          <w:sz w:val="26"/>
          <w:szCs w:val="26"/>
        </w:rPr>
      </w:pPr>
      <w:r>
        <w:rPr>
          <w:sz w:val="26"/>
          <w:szCs w:val="26"/>
        </w:rPr>
        <w:t>Key Value Pairs</w:t>
      </w:r>
    </w:p>
    <w:p w:rsidR="00565E87" w:rsidRDefault="00565E87" w:rsidP="00CE73B8">
      <w:pPr>
        <w:spacing w:line="360" w:lineRule="auto"/>
        <w:jc w:val="both"/>
        <w:rPr>
          <w:sz w:val="26"/>
          <w:szCs w:val="26"/>
        </w:rPr>
      </w:pPr>
    </w:p>
    <w:p w:rsidR="00565E87" w:rsidRDefault="00565E87" w:rsidP="00CE73B8">
      <w:pPr>
        <w:spacing w:line="360" w:lineRule="auto"/>
        <w:jc w:val="both"/>
        <w:rPr>
          <w:sz w:val="26"/>
          <w:szCs w:val="26"/>
        </w:rPr>
      </w:pPr>
    </w:p>
    <w:p w:rsidR="0053281D" w:rsidRDefault="0053281D" w:rsidP="00CE73B8">
      <w:pPr>
        <w:spacing w:line="360" w:lineRule="auto"/>
        <w:jc w:val="both"/>
        <w:rPr>
          <w:sz w:val="26"/>
          <w:szCs w:val="26"/>
        </w:rPr>
      </w:pPr>
      <w:r w:rsidRPr="0053281D">
        <w:rPr>
          <w:sz w:val="26"/>
          <w:szCs w:val="26"/>
        </w:rPr>
        <w:t>Figure 1: A slice of an example table that stores Web pages. The row name is a reversed URL. The contents column family contains the page contents, and the anchor column family contains the text of any anchors that reference the page. CNN's home page is referenced by both the Sports Illustrated and the MY-look home pages, so the row contains columns named anchor:cnnsi.com and anchor:my.look.ca. Each anchor cell has one version; the contents column has three versions, at timestamps t3, t5, and t6.</w:t>
      </w:r>
    </w:p>
    <w:p w:rsidR="00561CFB" w:rsidRDefault="00561CFB" w:rsidP="00A87CE5">
      <w:pPr>
        <w:tabs>
          <w:tab w:val="left" w:pos="2655"/>
        </w:tabs>
        <w:spacing w:line="360" w:lineRule="auto"/>
        <w:jc w:val="both"/>
        <w:rPr>
          <w:sz w:val="26"/>
          <w:szCs w:val="26"/>
        </w:rPr>
      </w:pPr>
    </w:p>
    <w:p w:rsidR="007774A4" w:rsidRDefault="002C2BA8" w:rsidP="00A87CE5">
      <w:pPr>
        <w:tabs>
          <w:tab w:val="left" w:pos="2655"/>
        </w:tabs>
        <w:spacing w:line="360" w:lineRule="auto"/>
        <w:jc w:val="both"/>
        <w:rPr>
          <w:sz w:val="26"/>
          <w:szCs w:val="26"/>
        </w:rPr>
      </w:pPr>
      <w:r>
        <w:rPr>
          <w:noProof/>
          <w:sz w:val="26"/>
          <w:szCs w:val="26"/>
        </w:rPr>
        <w:drawing>
          <wp:inline distT="0" distB="0" distL="0" distR="0">
            <wp:extent cx="5753100" cy="2876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53100" cy="2876550"/>
                    </a:xfrm>
                    <a:prstGeom prst="rect">
                      <a:avLst/>
                    </a:prstGeom>
                    <a:noFill/>
                    <a:ln w="9525">
                      <a:noFill/>
                      <a:miter lim="800000"/>
                      <a:headEnd/>
                      <a:tailEnd/>
                    </a:ln>
                  </pic:spPr>
                </pic:pic>
              </a:graphicData>
            </a:graphic>
          </wp:inline>
        </w:drawing>
      </w:r>
    </w:p>
    <w:p w:rsidR="007774A4" w:rsidRDefault="007774A4" w:rsidP="007774A4">
      <w:pPr>
        <w:rPr>
          <w:sz w:val="26"/>
          <w:szCs w:val="26"/>
        </w:rPr>
      </w:pPr>
    </w:p>
    <w:p w:rsidR="007774A4" w:rsidRPr="00257942" w:rsidRDefault="007774A4" w:rsidP="007774A4">
      <w:pPr>
        <w:jc w:val="center"/>
        <w:rPr>
          <w:b/>
          <w:i/>
          <w:sz w:val="26"/>
          <w:szCs w:val="26"/>
        </w:rPr>
      </w:pPr>
      <w:r>
        <w:rPr>
          <w:sz w:val="26"/>
          <w:szCs w:val="26"/>
        </w:rPr>
        <w:tab/>
      </w:r>
      <w:r w:rsidRPr="00257942">
        <w:rPr>
          <w:b/>
          <w:i/>
          <w:sz w:val="26"/>
          <w:szCs w:val="26"/>
        </w:rPr>
        <w:t xml:space="preserve">3  Dimensional  </w:t>
      </w:r>
      <w:r w:rsidR="00685AC6" w:rsidRPr="00257942">
        <w:rPr>
          <w:b/>
          <w:i/>
          <w:sz w:val="26"/>
          <w:szCs w:val="26"/>
        </w:rPr>
        <w:t>Structure</w:t>
      </w:r>
    </w:p>
    <w:p w:rsidR="00FB3A4B" w:rsidRDefault="00FB3A4B" w:rsidP="007774A4">
      <w:pPr>
        <w:jc w:val="center"/>
        <w:rPr>
          <w:sz w:val="26"/>
          <w:szCs w:val="26"/>
        </w:rPr>
      </w:pPr>
    </w:p>
    <w:p w:rsidR="00FB3A4B" w:rsidRPr="00D85D63" w:rsidRDefault="00FB3A4B" w:rsidP="00BE790B">
      <w:pPr>
        <w:spacing w:line="360" w:lineRule="auto"/>
        <w:jc w:val="both"/>
        <w:rPr>
          <w:b/>
          <w:sz w:val="26"/>
          <w:szCs w:val="26"/>
        </w:rPr>
      </w:pPr>
      <w:r w:rsidRPr="00D85D63">
        <w:rPr>
          <w:b/>
          <w:sz w:val="26"/>
          <w:szCs w:val="26"/>
        </w:rPr>
        <w:t>Column Families</w:t>
      </w:r>
    </w:p>
    <w:p w:rsidR="00BE790B" w:rsidRDefault="00BE790B" w:rsidP="00BE790B">
      <w:pPr>
        <w:spacing w:line="360" w:lineRule="auto"/>
        <w:jc w:val="both"/>
        <w:rPr>
          <w:sz w:val="26"/>
          <w:szCs w:val="26"/>
        </w:rPr>
      </w:pPr>
    </w:p>
    <w:p w:rsidR="00FB3A4B" w:rsidRDefault="00FB3A4B" w:rsidP="00BE790B">
      <w:pPr>
        <w:spacing w:line="360" w:lineRule="auto"/>
        <w:ind w:firstLine="720"/>
        <w:jc w:val="both"/>
        <w:rPr>
          <w:sz w:val="26"/>
          <w:szCs w:val="26"/>
        </w:rPr>
      </w:pPr>
      <w:r w:rsidRPr="00FB3A4B">
        <w:rPr>
          <w:sz w:val="26"/>
          <w:szCs w:val="26"/>
        </w:rPr>
        <w:t>Column keys are grouped into sets called column families, which form the basic unit of access control. All data stored in a column family is usually of the same type (we compress data in the same column family together). A column family must be created before data can be stored under any column key in that family; after a family has been created, any column key within the family can be used. It is our intent that the number of distinct column families in a table be small (in the hundreds at most), and that families rarely change during operation. In contrast, a table may have an unbounded number of columns.</w:t>
      </w:r>
    </w:p>
    <w:p w:rsidR="00771C2F" w:rsidRDefault="00771C2F" w:rsidP="00BE790B">
      <w:pPr>
        <w:spacing w:line="360" w:lineRule="auto"/>
        <w:ind w:firstLine="720"/>
        <w:jc w:val="both"/>
        <w:rPr>
          <w:sz w:val="26"/>
          <w:szCs w:val="26"/>
        </w:rPr>
      </w:pPr>
    </w:p>
    <w:p w:rsidR="004F4956" w:rsidRDefault="004F4956" w:rsidP="00BE790B">
      <w:pPr>
        <w:spacing w:line="360" w:lineRule="auto"/>
        <w:ind w:firstLine="720"/>
        <w:jc w:val="both"/>
        <w:rPr>
          <w:sz w:val="26"/>
          <w:szCs w:val="26"/>
        </w:rPr>
      </w:pPr>
    </w:p>
    <w:p w:rsidR="004F4956" w:rsidRDefault="00941033" w:rsidP="00951F2A">
      <w:pPr>
        <w:spacing w:line="360" w:lineRule="auto"/>
        <w:ind w:firstLine="720"/>
        <w:jc w:val="both"/>
        <w:rPr>
          <w:sz w:val="26"/>
          <w:szCs w:val="26"/>
        </w:rPr>
      </w:pPr>
      <w:r>
        <w:rPr>
          <w:noProof/>
        </w:rPr>
        <w:drawing>
          <wp:inline distT="0" distB="0" distL="0" distR="0">
            <wp:extent cx="5010150" cy="1695450"/>
            <wp:effectExtent l="0" t="0" r="0" b="0"/>
            <wp:docPr id="3" name="Picture 1" descr="http://www.cs.rutgers.edu/~pxk/417/notes/content/images/bt-column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rutgers.edu/~pxk/417/notes/content/images/bt-columns-x.png"/>
                    <pic:cNvPicPr>
                      <a:picLocks noChangeAspect="1" noChangeArrowheads="1"/>
                    </pic:cNvPicPr>
                  </pic:nvPicPr>
                  <pic:blipFill>
                    <a:blip r:embed="rId12"/>
                    <a:srcRect/>
                    <a:stretch>
                      <a:fillRect/>
                    </a:stretch>
                  </pic:blipFill>
                  <pic:spPr bwMode="auto">
                    <a:xfrm>
                      <a:off x="0" y="0"/>
                      <a:ext cx="5010150" cy="1695450"/>
                    </a:xfrm>
                    <a:prstGeom prst="rect">
                      <a:avLst/>
                    </a:prstGeom>
                    <a:noFill/>
                    <a:ln w="9525">
                      <a:noFill/>
                      <a:miter lim="800000"/>
                      <a:headEnd/>
                      <a:tailEnd/>
                    </a:ln>
                  </pic:spPr>
                </pic:pic>
              </a:graphicData>
            </a:graphic>
          </wp:inline>
        </w:drawing>
      </w:r>
    </w:p>
    <w:p w:rsidR="00951F2A" w:rsidRDefault="00951F2A" w:rsidP="00951F2A">
      <w:pPr>
        <w:spacing w:line="360" w:lineRule="auto"/>
        <w:ind w:firstLine="720"/>
        <w:jc w:val="both"/>
        <w:rPr>
          <w:sz w:val="26"/>
          <w:szCs w:val="26"/>
        </w:rPr>
      </w:pPr>
    </w:p>
    <w:p w:rsidR="00951F2A" w:rsidRDefault="00951F2A" w:rsidP="00951F2A">
      <w:pPr>
        <w:spacing w:line="360" w:lineRule="auto"/>
        <w:ind w:firstLine="720"/>
        <w:jc w:val="both"/>
        <w:rPr>
          <w:sz w:val="26"/>
          <w:szCs w:val="26"/>
        </w:rPr>
      </w:pPr>
      <w:r w:rsidRPr="00951F2A">
        <w:rPr>
          <w:sz w:val="26"/>
          <w:szCs w:val="26"/>
        </w:rPr>
        <w:t>Let's look at a sample slice of a table that stores web pages (this example is from Google's paper on BigTable). The row key is the page URL. For example, "com.cnn.www". various attributes of the page are stored in column families. A contents column family contains page contents (there are no columns within this column family). A language column family contains the language identifier for the page. Finally, an anchor column family contains the text of various anchors from other web pages. The column name is the URL of the page making the reference. These three column families underscore a few points. A column may be a single short value, as seen in the language column family. This is our classic database view of columns. In BigTable, however, there is no type associated with the column. It is just a bunch of bytes. The data in a column family may also be large, as in the contents column family. The anchor column family illustrates the extra hierarchy created by having columns within a column family. It also illustrates the fact that columns can be created dynamically (one for each external anchor), unlike column families. Finally, it illustrates the sparse aspect of BigTable. In this example, the list of columns within the anchor column family will likely vary tremendously for each URL. In all, we may have a huge number (e.g., hundreds of thousands or millions) of columns but the column family for each row will have only a tiny fraction of them populated. While the number of column families will typically be small in a table (at most hundreds), the number of columns is unlimited.</w:t>
      </w:r>
    </w:p>
    <w:p w:rsidR="00081F95" w:rsidRDefault="00081F95" w:rsidP="00951F2A">
      <w:pPr>
        <w:spacing w:line="360" w:lineRule="auto"/>
        <w:ind w:firstLine="720"/>
        <w:jc w:val="both"/>
        <w:rPr>
          <w:sz w:val="26"/>
          <w:szCs w:val="26"/>
        </w:rPr>
      </w:pPr>
    </w:p>
    <w:p w:rsidR="00081F95" w:rsidRDefault="00081F95" w:rsidP="00951F2A">
      <w:pPr>
        <w:spacing w:line="360" w:lineRule="auto"/>
        <w:ind w:firstLine="720"/>
        <w:jc w:val="both"/>
        <w:rPr>
          <w:sz w:val="26"/>
          <w:szCs w:val="26"/>
        </w:rPr>
      </w:pPr>
    </w:p>
    <w:p w:rsidR="00081F95" w:rsidRDefault="00081F95" w:rsidP="00951F2A">
      <w:pPr>
        <w:spacing w:line="360" w:lineRule="auto"/>
        <w:ind w:firstLine="720"/>
        <w:jc w:val="both"/>
        <w:rPr>
          <w:sz w:val="26"/>
          <w:szCs w:val="26"/>
        </w:rPr>
      </w:pPr>
    </w:p>
    <w:p w:rsidR="001534E6" w:rsidRPr="00262CD2" w:rsidRDefault="001534E6" w:rsidP="00202E18">
      <w:pPr>
        <w:spacing w:line="360" w:lineRule="auto"/>
        <w:jc w:val="both"/>
        <w:rPr>
          <w:b/>
          <w:sz w:val="26"/>
          <w:szCs w:val="26"/>
        </w:rPr>
      </w:pPr>
      <w:r w:rsidRPr="00262CD2">
        <w:rPr>
          <w:b/>
          <w:sz w:val="26"/>
          <w:szCs w:val="26"/>
        </w:rPr>
        <w:t>Rows</w:t>
      </w:r>
    </w:p>
    <w:p w:rsidR="00081F95" w:rsidRDefault="001534E6" w:rsidP="001534E6">
      <w:pPr>
        <w:spacing w:line="360" w:lineRule="auto"/>
        <w:ind w:firstLine="720"/>
        <w:jc w:val="both"/>
        <w:rPr>
          <w:sz w:val="26"/>
          <w:szCs w:val="26"/>
        </w:rPr>
      </w:pPr>
      <w:r w:rsidRPr="001534E6">
        <w:rPr>
          <w:sz w:val="26"/>
          <w:szCs w:val="26"/>
        </w:rPr>
        <w:t>The row keys in a table are arbitrary strings (currently up to 64KB in size, although 10-100 bytes is a typical size for most of our users). Every read or write of data under a single row key is atomic (regardless of the number of different columns being read or written in the row), a design decision that makes it easier for clients to reason about the system's behavior in the presence of concurrent updates to the same row.</w:t>
      </w:r>
    </w:p>
    <w:p w:rsidR="001D44E3" w:rsidRDefault="001D44E3" w:rsidP="001534E6">
      <w:pPr>
        <w:spacing w:line="360" w:lineRule="auto"/>
        <w:ind w:firstLine="720"/>
        <w:jc w:val="both"/>
        <w:rPr>
          <w:sz w:val="26"/>
          <w:szCs w:val="26"/>
        </w:rPr>
      </w:pPr>
    </w:p>
    <w:p w:rsidR="001D44E3" w:rsidRDefault="001D44E3" w:rsidP="001D44E3">
      <w:pPr>
        <w:spacing w:line="360" w:lineRule="auto"/>
        <w:ind w:firstLine="720"/>
        <w:jc w:val="both"/>
        <w:rPr>
          <w:sz w:val="26"/>
          <w:szCs w:val="26"/>
        </w:rPr>
      </w:pPr>
      <w:r w:rsidRPr="001D44E3">
        <w:rPr>
          <w:sz w:val="26"/>
          <w:szCs w:val="26"/>
        </w:rPr>
        <w:t xml:space="preserve">Bigtable maintains data in lexicographic order by row key. The row range for a table is dynamically partitioned. Each row range is called a tablet, which is the unit of distribution and load balancing. As a result, reads of short row ranges are </w:t>
      </w:r>
      <w:r>
        <w:rPr>
          <w:sz w:val="26"/>
          <w:szCs w:val="26"/>
        </w:rPr>
        <w:t>eff</w:t>
      </w:r>
      <w:r w:rsidRPr="001D44E3">
        <w:rPr>
          <w:sz w:val="26"/>
          <w:szCs w:val="26"/>
        </w:rPr>
        <w:t xml:space="preserve">icient and typically require communication with only a small number of machines. Clients can exploit this property by selecting their row keys so that they get good locality for their data accesses. For example, in Webtable, pages in the same domain are grouped together into contiguous rows by reversing the hostname components of the URLs. </w:t>
      </w:r>
      <w:r w:rsidR="00C51047">
        <w:rPr>
          <w:sz w:val="26"/>
          <w:szCs w:val="26"/>
        </w:rPr>
        <w:t xml:space="preserve"> </w:t>
      </w:r>
      <w:r w:rsidRPr="001D44E3">
        <w:rPr>
          <w:sz w:val="26"/>
          <w:szCs w:val="26"/>
        </w:rPr>
        <w:t>For example, we store data for maps.google.com/index.html under the</w:t>
      </w:r>
      <w:r>
        <w:rPr>
          <w:sz w:val="26"/>
          <w:szCs w:val="26"/>
        </w:rPr>
        <w:t xml:space="preserve"> </w:t>
      </w:r>
      <w:r w:rsidRPr="001D44E3">
        <w:rPr>
          <w:sz w:val="26"/>
          <w:szCs w:val="26"/>
        </w:rPr>
        <w:t>key com.google.maps/index.html. Storing pages from the same domain near each other makes some host and domain analyses mo</w:t>
      </w:r>
      <w:r>
        <w:rPr>
          <w:sz w:val="26"/>
          <w:szCs w:val="26"/>
        </w:rPr>
        <w:t>re eff</w:t>
      </w:r>
      <w:r w:rsidRPr="001D44E3">
        <w:rPr>
          <w:sz w:val="26"/>
          <w:szCs w:val="26"/>
        </w:rPr>
        <w:t>icient.</w:t>
      </w:r>
    </w:p>
    <w:p w:rsidR="00C51047" w:rsidRDefault="00C51047" w:rsidP="001D44E3">
      <w:pPr>
        <w:spacing w:line="360" w:lineRule="auto"/>
        <w:ind w:firstLine="720"/>
        <w:jc w:val="both"/>
        <w:rPr>
          <w:sz w:val="26"/>
          <w:szCs w:val="26"/>
        </w:rPr>
      </w:pPr>
    </w:p>
    <w:p w:rsidR="00CB11A1" w:rsidRPr="00374C81" w:rsidRDefault="00CB11A1" w:rsidP="00374C81">
      <w:pPr>
        <w:spacing w:line="360" w:lineRule="auto"/>
        <w:rPr>
          <w:b/>
          <w:sz w:val="26"/>
          <w:szCs w:val="26"/>
        </w:rPr>
      </w:pPr>
      <w:r w:rsidRPr="00374C81">
        <w:rPr>
          <w:b/>
          <w:sz w:val="26"/>
          <w:szCs w:val="26"/>
        </w:rPr>
        <w:t>Timestamps</w:t>
      </w:r>
    </w:p>
    <w:p w:rsidR="00CB11A1" w:rsidRDefault="00CB11A1" w:rsidP="00CB11A1">
      <w:pPr>
        <w:spacing w:line="360" w:lineRule="auto"/>
        <w:ind w:firstLine="720"/>
        <w:jc w:val="both"/>
        <w:rPr>
          <w:sz w:val="26"/>
          <w:szCs w:val="26"/>
        </w:rPr>
      </w:pPr>
      <w:r w:rsidRPr="00CB11A1">
        <w:rPr>
          <w:sz w:val="26"/>
          <w:szCs w:val="26"/>
        </w:rPr>
        <w:t>Each cell in a Bigtable can contain multiple versions of the same data; these versions are indexed by timestamp. Bigtable timestamps are 64-bit integers. They can be assigned by Bigtable, in which case they represent real time in microseconds, or be explicitly assigned by client applications. Applications that need to avoid collisions must generate unique timestamps themselves. Different versions of a cell are stored in decreasing timestamp order,</w:t>
      </w:r>
      <w:r w:rsidR="00146210">
        <w:rPr>
          <w:sz w:val="26"/>
          <w:szCs w:val="26"/>
        </w:rPr>
        <w:t xml:space="preserve"> </w:t>
      </w:r>
      <w:r w:rsidRPr="00CB11A1">
        <w:rPr>
          <w:sz w:val="26"/>
          <w:szCs w:val="26"/>
        </w:rPr>
        <w:t>so that the most recent versions can be read first.</w:t>
      </w:r>
    </w:p>
    <w:p w:rsidR="00A4446D" w:rsidRDefault="00A4446D" w:rsidP="00CB11A1">
      <w:pPr>
        <w:spacing w:line="360" w:lineRule="auto"/>
        <w:ind w:firstLine="720"/>
        <w:jc w:val="both"/>
        <w:rPr>
          <w:sz w:val="26"/>
          <w:szCs w:val="26"/>
        </w:rPr>
      </w:pPr>
    </w:p>
    <w:p w:rsidR="00A4446D" w:rsidRDefault="00A4446D" w:rsidP="00A4446D">
      <w:pPr>
        <w:spacing w:line="360" w:lineRule="auto"/>
        <w:ind w:firstLine="720"/>
        <w:jc w:val="both"/>
        <w:rPr>
          <w:sz w:val="26"/>
          <w:szCs w:val="26"/>
        </w:rPr>
      </w:pPr>
      <w:r w:rsidRPr="00A4446D">
        <w:rPr>
          <w:sz w:val="26"/>
          <w:szCs w:val="26"/>
        </w:rPr>
        <w:t>To make the management of versioned data less onerous, we support two per-column-family settings that tell Bigtable to garbage-collect cell versions automatically.</w:t>
      </w:r>
    </w:p>
    <w:p w:rsidR="00E80783" w:rsidRDefault="00E80783" w:rsidP="00A4446D">
      <w:pPr>
        <w:spacing w:line="360" w:lineRule="auto"/>
        <w:ind w:firstLine="720"/>
        <w:jc w:val="both"/>
        <w:rPr>
          <w:sz w:val="26"/>
          <w:szCs w:val="26"/>
        </w:rPr>
      </w:pPr>
    </w:p>
    <w:p w:rsidR="00E80783" w:rsidRPr="00A4446D" w:rsidRDefault="00E80783" w:rsidP="00A4446D">
      <w:pPr>
        <w:spacing w:line="360" w:lineRule="auto"/>
        <w:ind w:firstLine="720"/>
        <w:jc w:val="both"/>
        <w:rPr>
          <w:sz w:val="26"/>
          <w:szCs w:val="26"/>
        </w:rPr>
      </w:pPr>
    </w:p>
    <w:p w:rsidR="00A4446D" w:rsidRDefault="00A4446D" w:rsidP="00A4446D">
      <w:pPr>
        <w:spacing w:line="360" w:lineRule="auto"/>
        <w:ind w:firstLine="720"/>
        <w:jc w:val="both"/>
        <w:rPr>
          <w:sz w:val="26"/>
          <w:szCs w:val="26"/>
        </w:rPr>
      </w:pPr>
      <w:r w:rsidRPr="00A4446D">
        <w:rPr>
          <w:sz w:val="26"/>
          <w:szCs w:val="26"/>
        </w:rPr>
        <w:t>The client can specify either that only the last n versions of a cell be kept, or that only new-enough versions be kept (e.g., only keep values that were written in the last seven days).</w:t>
      </w:r>
    </w:p>
    <w:p w:rsidR="00A52BA4" w:rsidRDefault="00A52BA4" w:rsidP="00A4446D">
      <w:pPr>
        <w:spacing w:line="360" w:lineRule="auto"/>
        <w:ind w:firstLine="720"/>
        <w:jc w:val="both"/>
        <w:rPr>
          <w:sz w:val="26"/>
          <w:szCs w:val="26"/>
        </w:rPr>
      </w:pPr>
    </w:p>
    <w:p w:rsidR="00A52BA4" w:rsidRPr="002C7563" w:rsidRDefault="00A52BA4" w:rsidP="00882818">
      <w:pPr>
        <w:spacing w:line="360" w:lineRule="auto"/>
        <w:jc w:val="both"/>
        <w:rPr>
          <w:b/>
          <w:sz w:val="26"/>
          <w:szCs w:val="26"/>
        </w:rPr>
      </w:pPr>
      <w:r w:rsidRPr="002C7563">
        <w:rPr>
          <w:b/>
          <w:sz w:val="26"/>
          <w:szCs w:val="26"/>
        </w:rPr>
        <w:t>API</w:t>
      </w:r>
    </w:p>
    <w:p w:rsidR="00A52BA4" w:rsidRPr="00A52BA4" w:rsidRDefault="00A52BA4" w:rsidP="00A52BA4">
      <w:pPr>
        <w:spacing w:line="360" w:lineRule="auto"/>
        <w:ind w:firstLine="720"/>
        <w:jc w:val="both"/>
        <w:rPr>
          <w:sz w:val="26"/>
          <w:szCs w:val="26"/>
        </w:rPr>
      </w:pPr>
      <w:r w:rsidRPr="00A52BA4">
        <w:rPr>
          <w:sz w:val="26"/>
          <w:szCs w:val="26"/>
        </w:rPr>
        <w:t>The Bigtable API provides functions for creating and deleting tables and column families. It also provides functions for changing cluster, table, and column family</w:t>
      </w:r>
    </w:p>
    <w:p w:rsidR="00BF675E" w:rsidRDefault="00A52BA4" w:rsidP="00A52BA4">
      <w:pPr>
        <w:spacing w:line="360" w:lineRule="auto"/>
        <w:ind w:firstLine="720"/>
        <w:jc w:val="both"/>
        <w:rPr>
          <w:sz w:val="26"/>
          <w:szCs w:val="26"/>
        </w:rPr>
      </w:pPr>
      <w:r w:rsidRPr="00A52BA4">
        <w:rPr>
          <w:sz w:val="26"/>
          <w:szCs w:val="26"/>
        </w:rPr>
        <w:t>metadata, such as access control rights. Client applications can write or delete values in Bigtable, look up values from individual rows, or iterate over a subset of the data in a table. Figure 2 shows C++ code that uses a RowMutation abstraction to perform a series of updates. (Irrelevant details were elided to keep the example short.) The call to Apply performs an atomic mutation to the Webtable: it adds one anchor to www.cnn.com and deletes a different anchor. Figure 3 shows C++ code that uses a Scanner abstraction to iterate over all anchors in a particular row. Clients can iterate over multiple column families, and there are several mechanisms for limiting the rows, columns, and timestamps produced by a scan. For example, we could restrict the scan above to only produce anchors whose columns match the regular expression anchor:*.cnn.com, or to only produce anchors whose timestamps fall within ten days of the current time.</w:t>
      </w:r>
    </w:p>
    <w:p w:rsidR="00C70650" w:rsidRDefault="00C70650" w:rsidP="00A52BA4">
      <w:pPr>
        <w:spacing w:line="360" w:lineRule="auto"/>
        <w:ind w:firstLine="720"/>
        <w:jc w:val="both"/>
        <w:rPr>
          <w:sz w:val="26"/>
          <w:szCs w:val="26"/>
        </w:rPr>
      </w:pPr>
    </w:p>
    <w:p w:rsidR="00BF675E" w:rsidRDefault="00BF675E" w:rsidP="00087FF1">
      <w:pPr>
        <w:pBdr>
          <w:top w:val="dotted" w:sz="4" w:space="1" w:color="auto"/>
          <w:left w:val="dotted" w:sz="4" w:space="4" w:color="auto"/>
          <w:bottom w:val="dotted" w:sz="4" w:space="1" w:color="auto"/>
          <w:right w:val="dotted" w:sz="4" w:space="4" w:color="auto"/>
        </w:pBdr>
        <w:rPr>
          <w:rFonts w:eastAsiaTheme="minorHAnsi"/>
        </w:rPr>
      </w:pPr>
      <w:r w:rsidRPr="00BF675E">
        <w:rPr>
          <w:rFonts w:eastAsiaTheme="minorHAnsi"/>
        </w:rPr>
        <w:t>// Open the table</w:t>
      </w:r>
    </w:p>
    <w:p w:rsidR="008F0C15" w:rsidRPr="00BF675E" w:rsidRDefault="008F0C15" w:rsidP="00087FF1">
      <w:pPr>
        <w:pBdr>
          <w:top w:val="dotted" w:sz="4" w:space="1" w:color="auto"/>
          <w:left w:val="dotted" w:sz="4" w:space="4" w:color="auto"/>
          <w:bottom w:val="dotted" w:sz="4" w:space="1" w:color="auto"/>
          <w:right w:val="dotted" w:sz="4" w:space="4" w:color="auto"/>
        </w:pBdr>
        <w:rPr>
          <w:rFonts w:eastAsiaTheme="minorHAnsi"/>
        </w:rPr>
      </w:pPr>
    </w:p>
    <w:p w:rsidR="00BF675E" w:rsidRDefault="00BF675E" w:rsidP="00087FF1">
      <w:pPr>
        <w:pBdr>
          <w:top w:val="dotted" w:sz="4" w:space="1" w:color="auto"/>
          <w:left w:val="dotted" w:sz="4" w:space="4" w:color="auto"/>
          <w:bottom w:val="dotted" w:sz="4" w:space="1" w:color="auto"/>
          <w:right w:val="dotted" w:sz="4" w:space="4" w:color="auto"/>
        </w:pBdr>
        <w:rPr>
          <w:rFonts w:eastAsiaTheme="minorHAnsi"/>
        </w:rPr>
      </w:pPr>
      <w:r w:rsidRPr="00BF675E">
        <w:rPr>
          <w:rFonts w:eastAsiaTheme="minorHAnsi"/>
        </w:rPr>
        <w:t>Table *T = OpenOrDie("/bigtable/web/webtable");</w:t>
      </w:r>
    </w:p>
    <w:p w:rsidR="008F0C15" w:rsidRPr="00BF675E" w:rsidRDefault="008F0C15" w:rsidP="00087FF1">
      <w:pPr>
        <w:pBdr>
          <w:top w:val="dotted" w:sz="4" w:space="1" w:color="auto"/>
          <w:left w:val="dotted" w:sz="4" w:space="4" w:color="auto"/>
          <w:bottom w:val="dotted" w:sz="4" w:space="1" w:color="auto"/>
          <w:right w:val="dotted" w:sz="4" w:space="4" w:color="auto"/>
        </w:pBdr>
        <w:rPr>
          <w:rFonts w:eastAsiaTheme="minorHAnsi"/>
        </w:rPr>
      </w:pPr>
    </w:p>
    <w:p w:rsidR="00BF675E" w:rsidRDefault="00BF675E" w:rsidP="00087FF1">
      <w:pPr>
        <w:pBdr>
          <w:top w:val="dotted" w:sz="4" w:space="1" w:color="auto"/>
          <w:left w:val="dotted" w:sz="4" w:space="4" w:color="auto"/>
          <w:bottom w:val="dotted" w:sz="4" w:space="1" w:color="auto"/>
          <w:right w:val="dotted" w:sz="4" w:space="4" w:color="auto"/>
        </w:pBdr>
        <w:rPr>
          <w:rFonts w:eastAsiaTheme="minorHAnsi"/>
        </w:rPr>
      </w:pPr>
      <w:r w:rsidRPr="00BF675E">
        <w:rPr>
          <w:rFonts w:eastAsiaTheme="minorHAnsi"/>
        </w:rPr>
        <w:t>// Write a new anchor and delete an old anchor</w:t>
      </w:r>
    </w:p>
    <w:p w:rsidR="008F0C15" w:rsidRPr="00BF675E" w:rsidRDefault="008F0C15" w:rsidP="00087FF1">
      <w:pPr>
        <w:pBdr>
          <w:top w:val="dotted" w:sz="4" w:space="1" w:color="auto"/>
          <w:left w:val="dotted" w:sz="4" w:space="4" w:color="auto"/>
          <w:bottom w:val="dotted" w:sz="4" w:space="1" w:color="auto"/>
          <w:right w:val="dotted" w:sz="4" w:space="4" w:color="auto"/>
        </w:pBdr>
        <w:rPr>
          <w:rFonts w:eastAsiaTheme="minorHAnsi"/>
        </w:rPr>
      </w:pPr>
    </w:p>
    <w:p w:rsidR="00BF675E" w:rsidRPr="00BF675E" w:rsidRDefault="00BF675E" w:rsidP="00087FF1">
      <w:pPr>
        <w:pBdr>
          <w:top w:val="dotted" w:sz="4" w:space="1" w:color="auto"/>
          <w:left w:val="dotted" w:sz="4" w:space="4" w:color="auto"/>
          <w:bottom w:val="dotted" w:sz="4" w:space="1" w:color="auto"/>
          <w:right w:val="dotted" w:sz="4" w:space="4" w:color="auto"/>
        </w:pBdr>
        <w:rPr>
          <w:rFonts w:eastAsiaTheme="minorHAnsi"/>
        </w:rPr>
      </w:pPr>
      <w:r w:rsidRPr="00BF675E">
        <w:rPr>
          <w:rFonts w:eastAsiaTheme="minorHAnsi"/>
        </w:rPr>
        <w:t>RowMutation r1(T, "com.cnn.www");</w:t>
      </w:r>
    </w:p>
    <w:p w:rsidR="00BF675E" w:rsidRPr="00BF675E" w:rsidRDefault="00BF675E" w:rsidP="00087FF1">
      <w:pPr>
        <w:pBdr>
          <w:top w:val="dotted" w:sz="4" w:space="1" w:color="auto"/>
          <w:left w:val="dotted" w:sz="4" w:space="4" w:color="auto"/>
          <w:bottom w:val="dotted" w:sz="4" w:space="1" w:color="auto"/>
          <w:right w:val="dotted" w:sz="4" w:space="4" w:color="auto"/>
        </w:pBdr>
        <w:rPr>
          <w:rFonts w:eastAsiaTheme="minorHAnsi"/>
        </w:rPr>
      </w:pPr>
      <w:r w:rsidRPr="00BF675E">
        <w:rPr>
          <w:rFonts w:eastAsiaTheme="minorHAnsi"/>
        </w:rPr>
        <w:t>r1.Set("anchor:www.c-span.org", "CNN");</w:t>
      </w:r>
    </w:p>
    <w:p w:rsidR="00BF675E" w:rsidRPr="00BF675E" w:rsidRDefault="00BF675E" w:rsidP="00087FF1">
      <w:pPr>
        <w:pBdr>
          <w:top w:val="dotted" w:sz="4" w:space="1" w:color="auto"/>
          <w:left w:val="dotted" w:sz="4" w:space="4" w:color="auto"/>
          <w:bottom w:val="dotted" w:sz="4" w:space="1" w:color="auto"/>
          <w:right w:val="dotted" w:sz="4" w:space="4" w:color="auto"/>
        </w:pBdr>
        <w:rPr>
          <w:rFonts w:eastAsiaTheme="minorHAnsi"/>
        </w:rPr>
      </w:pPr>
      <w:r w:rsidRPr="00BF675E">
        <w:rPr>
          <w:rFonts w:eastAsiaTheme="minorHAnsi"/>
        </w:rPr>
        <w:t>r1.Delete("anchor:www.abc.com");</w:t>
      </w:r>
    </w:p>
    <w:p w:rsidR="00BF675E" w:rsidRPr="00BF675E" w:rsidRDefault="00BF675E" w:rsidP="00087FF1">
      <w:pPr>
        <w:pBdr>
          <w:top w:val="dotted" w:sz="4" w:space="1" w:color="auto"/>
          <w:left w:val="dotted" w:sz="4" w:space="4" w:color="auto"/>
          <w:bottom w:val="dotted" w:sz="4" w:space="1" w:color="auto"/>
          <w:right w:val="dotted" w:sz="4" w:space="4" w:color="auto"/>
        </w:pBdr>
        <w:rPr>
          <w:rFonts w:eastAsiaTheme="minorHAnsi"/>
        </w:rPr>
      </w:pPr>
      <w:r w:rsidRPr="00BF675E">
        <w:rPr>
          <w:rFonts w:eastAsiaTheme="minorHAnsi"/>
        </w:rPr>
        <w:t>Operation op;</w:t>
      </w:r>
    </w:p>
    <w:p w:rsidR="00BF675E" w:rsidRDefault="00BF675E" w:rsidP="00087FF1">
      <w:pPr>
        <w:pBdr>
          <w:top w:val="dotted" w:sz="4" w:space="1" w:color="auto"/>
          <w:left w:val="dotted" w:sz="4" w:space="4" w:color="auto"/>
          <w:bottom w:val="dotted" w:sz="4" w:space="1" w:color="auto"/>
          <w:right w:val="dotted" w:sz="4" w:space="4" w:color="auto"/>
        </w:pBdr>
        <w:rPr>
          <w:rFonts w:eastAsiaTheme="minorHAnsi"/>
        </w:rPr>
      </w:pPr>
      <w:r w:rsidRPr="00BF675E">
        <w:rPr>
          <w:rFonts w:eastAsiaTheme="minorHAnsi"/>
        </w:rPr>
        <w:t>Apply(&amp;op, &amp;r1);</w:t>
      </w:r>
    </w:p>
    <w:p w:rsidR="00BF675E" w:rsidRPr="00BF675E" w:rsidRDefault="00BF675E" w:rsidP="00087FF1">
      <w:pPr>
        <w:pBdr>
          <w:top w:val="dotted" w:sz="4" w:space="1" w:color="auto"/>
          <w:left w:val="dotted" w:sz="4" w:space="4" w:color="auto"/>
          <w:bottom w:val="dotted" w:sz="4" w:space="1" w:color="auto"/>
          <w:right w:val="dotted" w:sz="4" w:space="4" w:color="auto"/>
        </w:pBdr>
        <w:rPr>
          <w:rFonts w:eastAsiaTheme="minorHAnsi"/>
        </w:rPr>
      </w:pPr>
    </w:p>
    <w:p w:rsidR="00D95023" w:rsidRDefault="00BF675E" w:rsidP="00087FF1">
      <w:pPr>
        <w:pBdr>
          <w:top w:val="dotted" w:sz="4" w:space="1" w:color="auto"/>
          <w:left w:val="dotted" w:sz="4" w:space="4" w:color="auto"/>
          <w:bottom w:val="dotted" w:sz="4" w:space="1" w:color="auto"/>
          <w:right w:val="dotted" w:sz="4" w:space="4" w:color="auto"/>
        </w:pBdr>
        <w:jc w:val="center"/>
      </w:pPr>
      <w:r w:rsidRPr="00087FF1">
        <w:rPr>
          <w:rFonts w:eastAsiaTheme="minorHAnsi"/>
          <w:b/>
          <w:i/>
        </w:rPr>
        <w:t>Figure 2: Writing to Bigtable</w:t>
      </w:r>
      <w:r w:rsidRPr="00BF675E">
        <w:rPr>
          <w:rFonts w:eastAsiaTheme="minorHAnsi"/>
        </w:rPr>
        <w:t>.</w:t>
      </w:r>
    </w:p>
    <w:p w:rsidR="00A52BA4" w:rsidRDefault="00D95023" w:rsidP="00D95023">
      <w:pPr>
        <w:tabs>
          <w:tab w:val="left" w:pos="1560"/>
        </w:tabs>
      </w:pPr>
      <w:r>
        <w:tab/>
      </w:r>
    </w:p>
    <w:p w:rsidR="00D95023" w:rsidRPr="00E97586" w:rsidRDefault="00D95023" w:rsidP="00E97586"/>
    <w:p w:rsidR="00F705A3" w:rsidRDefault="00F705A3" w:rsidP="00E97586">
      <w:pPr>
        <w:pBdr>
          <w:top w:val="dotted" w:sz="4" w:space="1" w:color="auto"/>
          <w:left w:val="dotted" w:sz="4" w:space="4" w:color="auto"/>
          <w:bottom w:val="dotted" w:sz="4" w:space="1" w:color="auto"/>
          <w:right w:val="dotted" w:sz="4" w:space="4" w:color="auto"/>
        </w:pBdr>
        <w:rPr>
          <w:rFonts w:eastAsiaTheme="minorHAnsi"/>
        </w:rPr>
      </w:pPr>
    </w:p>
    <w:p w:rsidR="00E97586" w:rsidRPr="00E97586" w:rsidRDefault="00E97586" w:rsidP="00E97586">
      <w:pPr>
        <w:pBdr>
          <w:top w:val="dotted" w:sz="4" w:space="1" w:color="auto"/>
          <w:left w:val="dotted" w:sz="4" w:space="4" w:color="auto"/>
          <w:bottom w:val="dotted" w:sz="4" w:space="1" w:color="auto"/>
          <w:right w:val="dotted" w:sz="4" w:space="4" w:color="auto"/>
        </w:pBdr>
        <w:rPr>
          <w:rFonts w:eastAsiaTheme="minorHAnsi"/>
        </w:rPr>
      </w:pPr>
      <w:r w:rsidRPr="00E97586">
        <w:rPr>
          <w:rFonts w:eastAsiaTheme="minorHAnsi"/>
        </w:rPr>
        <w:t>Scanner scanner(T);</w:t>
      </w:r>
    </w:p>
    <w:p w:rsidR="00E97586" w:rsidRPr="00E97586" w:rsidRDefault="00E97586" w:rsidP="00E97586">
      <w:pPr>
        <w:pBdr>
          <w:top w:val="dotted" w:sz="4" w:space="1" w:color="auto"/>
          <w:left w:val="dotted" w:sz="4" w:space="4" w:color="auto"/>
          <w:bottom w:val="dotted" w:sz="4" w:space="1" w:color="auto"/>
          <w:right w:val="dotted" w:sz="4" w:space="4" w:color="auto"/>
        </w:pBdr>
        <w:rPr>
          <w:rFonts w:eastAsiaTheme="minorHAnsi"/>
        </w:rPr>
      </w:pPr>
      <w:r w:rsidRPr="00E97586">
        <w:rPr>
          <w:rFonts w:eastAsiaTheme="minorHAnsi"/>
        </w:rPr>
        <w:t>ScanStream *stream;</w:t>
      </w:r>
    </w:p>
    <w:p w:rsidR="00E97586" w:rsidRPr="00E97586" w:rsidRDefault="00E97586" w:rsidP="00E97586">
      <w:pPr>
        <w:pBdr>
          <w:top w:val="dotted" w:sz="4" w:space="1" w:color="auto"/>
          <w:left w:val="dotted" w:sz="4" w:space="4" w:color="auto"/>
          <w:bottom w:val="dotted" w:sz="4" w:space="1" w:color="auto"/>
          <w:right w:val="dotted" w:sz="4" w:space="4" w:color="auto"/>
        </w:pBdr>
        <w:rPr>
          <w:rFonts w:eastAsiaTheme="minorHAnsi"/>
        </w:rPr>
      </w:pPr>
      <w:r w:rsidRPr="00E97586">
        <w:rPr>
          <w:rFonts w:eastAsiaTheme="minorHAnsi"/>
        </w:rPr>
        <w:t>stream = scanner.FetchColumnFamily("anchor");</w:t>
      </w:r>
    </w:p>
    <w:p w:rsidR="00E97586" w:rsidRPr="00E97586" w:rsidRDefault="00E97586" w:rsidP="00E97586">
      <w:pPr>
        <w:pBdr>
          <w:top w:val="dotted" w:sz="4" w:space="1" w:color="auto"/>
          <w:left w:val="dotted" w:sz="4" w:space="4" w:color="auto"/>
          <w:bottom w:val="dotted" w:sz="4" w:space="1" w:color="auto"/>
          <w:right w:val="dotted" w:sz="4" w:space="4" w:color="auto"/>
        </w:pBdr>
        <w:rPr>
          <w:rFonts w:eastAsiaTheme="minorHAnsi"/>
        </w:rPr>
      </w:pPr>
      <w:r w:rsidRPr="00E97586">
        <w:rPr>
          <w:rFonts w:eastAsiaTheme="minorHAnsi"/>
        </w:rPr>
        <w:t>stream-&gt;SetReturnAllVersions();</w:t>
      </w:r>
    </w:p>
    <w:p w:rsidR="00E97586" w:rsidRPr="00E97586" w:rsidRDefault="00E97586" w:rsidP="00E97586">
      <w:pPr>
        <w:pBdr>
          <w:top w:val="dotted" w:sz="4" w:space="1" w:color="auto"/>
          <w:left w:val="dotted" w:sz="4" w:space="4" w:color="auto"/>
          <w:bottom w:val="dotted" w:sz="4" w:space="1" w:color="auto"/>
          <w:right w:val="dotted" w:sz="4" w:space="4" w:color="auto"/>
        </w:pBdr>
        <w:rPr>
          <w:rFonts w:eastAsiaTheme="minorHAnsi"/>
        </w:rPr>
      </w:pPr>
      <w:r w:rsidRPr="00E97586">
        <w:rPr>
          <w:rFonts w:eastAsiaTheme="minorHAnsi"/>
        </w:rPr>
        <w:t>scanner.Lookup("com.cnn.www");</w:t>
      </w:r>
    </w:p>
    <w:p w:rsidR="00E97586" w:rsidRPr="00E97586" w:rsidRDefault="00E97586" w:rsidP="00E97586">
      <w:pPr>
        <w:pBdr>
          <w:top w:val="dotted" w:sz="4" w:space="1" w:color="auto"/>
          <w:left w:val="dotted" w:sz="4" w:space="4" w:color="auto"/>
          <w:bottom w:val="dotted" w:sz="4" w:space="1" w:color="auto"/>
          <w:right w:val="dotted" w:sz="4" w:space="4" w:color="auto"/>
        </w:pBdr>
        <w:rPr>
          <w:rFonts w:eastAsiaTheme="minorHAnsi"/>
        </w:rPr>
      </w:pPr>
      <w:r w:rsidRPr="00E97586">
        <w:rPr>
          <w:rFonts w:eastAsiaTheme="minorHAnsi"/>
        </w:rPr>
        <w:t>for (; !stream-&gt;Done(); stream-&gt;Next()) {</w:t>
      </w:r>
    </w:p>
    <w:p w:rsidR="00E97586" w:rsidRPr="00E97586" w:rsidRDefault="00E97586" w:rsidP="00E97586">
      <w:pPr>
        <w:pBdr>
          <w:top w:val="dotted" w:sz="4" w:space="1" w:color="auto"/>
          <w:left w:val="dotted" w:sz="4" w:space="4" w:color="auto"/>
          <w:bottom w:val="dotted" w:sz="4" w:space="1" w:color="auto"/>
          <w:right w:val="dotted" w:sz="4" w:space="4" w:color="auto"/>
        </w:pBdr>
        <w:rPr>
          <w:rFonts w:eastAsiaTheme="minorHAnsi"/>
        </w:rPr>
      </w:pPr>
      <w:r w:rsidRPr="00E97586">
        <w:rPr>
          <w:rFonts w:eastAsiaTheme="minorHAnsi"/>
        </w:rPr>
        <w:t>printf("%s %s %lld %s\n",</w:t>
      </w:r>
    </w:p>
    <w:p w:rsidR="00E97586" w:rsidRPr="00E97586" w:rsidRDefault="00E97586" w:rsidP="00E97586">
      <w:pPr>
        <w:pBdr>
          <w:top w:val="dotted" w:sz="4" w:space="1" w:color="auto"/>
          <w:left w:val="dotted" w:sz="4" w:space="4" w:color="auto"/>
          <w:bottom w:val="dotted" w:sz="4" w:space="1" w:color="auto"/>
          <w:right w:val="dotted" w:sz="4" w:space="4" w:color="auto"/>
        </w:pBdr>
        <w:rPr>
          <w:rFonts w:eastAsiaTheme="minorHAnsi"/>
        </w:rPr>
      </w:pPr>
      <w:r w:rsidRPr="00E97586">
        <w:rPr>
          <w:rFonts w:eastAsiaTheme="minorHAnsi"/>
        </w:rPr>
        <w:t>scanner.RowName(),</w:t>
      </w:r>
    </w:p>
    <w:p w:rsidR="00E97586" w:rsidRPr="00E97586" w:rsidRDefault="00E97586" w:rsidP="00E97586">
      <w:pPr>
        <w:pBdr>
          <w:top w:val="dotted" w:sz="4" w:space="1" w:color="auto"/>
          <w:left w:val="dotted" w:sz="4" w:space="4" w:color="auto"/>
          <w:bottom w:val="dotted" w:sz="4" w:space="1" w:color="auto"/>
          <w:right w:val="dotted" w:sz="4" w:space="4" w:color="auto"/>
        </w:pBdr>
        <w:rPr>
          <w:rFonts w:eastAsiaTheme="minorHAnsi"/>
        </w:rPr>
      </w:pPr>
      <w:r w:rsidRPr="00E97586">
        <w:rPr>
          <w:rFonts w:eastAsiaTheme="minorHAnsi"/>
        </w:rPr>
        <w:t>stream-&gt;ColumnName(),</w:t>
      </w:r>
    </w:p>
    <w:p w:rsidR="00E97586" w:rsidRPr="00E97586" w:rsidRDefault="00E97586" w:rsidP="00E97586">
      <w:pPr>
        <w:pBdr>
          <w:top w:val="dotted" w:sz="4" w:space="1" w:color="auto"/>
          <w:left w:val="dotted" w:sz="4" w:space="4" w:color="auto"/>
          <w:bottom w:val="dotted" w:sz="4" w:space="1" w:color="auto"/>
          <w:right w:val="dotted" w:sz="4" w:space="4" w:color="auto"/>
        </w:pBdr>
        <w:rPr>
          <w:rFonts w:eastAsiaTheme="minorHAnsi"/>
        </w:rPr>
      </w:pPr>
      <w:r w:rsidRPr="00E97586">
        <w:rPr>
          <w:rFonts w:eastAsiaTheme="minorHAnsi"/>
        </w:rPr>
        <w:t>stream-&gt;MicroTimestamp(),</w:t>
      </w:r>
    </w:p>
    <w:p w:rsidR="00E97586" w:rsidRPr="00E97586" w:rsidRDefault="00E97586" w:rsidP="00E97586">
      <w:pPr>
        <w:pBdr>
          <w:top w:val="dotted" w:sz="4" w:space="1" w:color="auto"/>
          <w:left w:val="dotted" w:sz="4" w:space="4" w:color="auto"/>
          <w:bottom w:val="dotted" w:sz="4" w:space="1" w:color="auto"/>
          <w:right w:val="dotted" w:sz="4" w:space="4" w:color="auto"/>
        </w:pBdr>
        <w:rPr>
          <w:rFonts w:eastAsiaTheme="minorHAnsi"/>
        </w:rPr>
      </w:pPr>
      <w:r w:rsidRPr="00E97586">
        <w:rPr>
          <w:rFonts w:eastAsiaTheme="minorHAnsi"/>
        </w:rPr>
        <w:t>stream-&gt;Value());</w:t>
      </w:r>
    </w:p>
    <w:p w:rsidR="00E97586" w:rsidRDefault="00E97586" w:rsidP="00E97586">
      <w:pPr>
        <w:pBdr>
          <w:top w:val="dotted" w:sz="4" w:space="1" w:color="auto"/>
          <w:left w:val="dotted" w:sz="4" w:space="4" w:color="auto"/>
          <w:bottom w:val="dotted" w:sz="4" w:space="1" w:color="auto"/>
          <w:right w:val="dotted" w:sz="4" w:space="4" w:color="auto"/>
        </w:pBdr>
        <w:rPr>
          <w:rFonts w:eastAsiaTheme="minorHAnsi"/>
        </w:rPr>
      </w:pPr>
      <w:r w:rsidRPr="00E97586">
        <w:rPr>
          <w:rFonts w:eastAsiaTheme="minorHAnsi"/>
        </w:rPr>
        <w:t>}</w:t>
      </w:r>
    </w:p>
    <w:p w:rsidR="00E97586" w:rsidRPr="00E97586" w:rsidRDefault="00E97586" w:rsidP="00E97586">
      <w:pPr>
        <w:pBdr>
          <w:top w:val="dotted" w:sz="4" w:space="1" w:color="auto"/>
          <w:left w:val="dotted" w:sz="4" w:space="4" w:color="auto"/>
          <w:bottom w:val="dotted" w:sz="4" w:space="1" w:color="auto"/>
          <w:right w:val="dotted" w:sz="4" w:space="4" w:color="auto"/>
        </w:pBdr>
        <w:rPr>
          <w:rFonts w:eastAsiaTheme="minorHAnsi"/>
        </w:rPr>
      </w:pPr>
    </w:p>
    <w:p w:rsidR="00453BE4" w:rsidRDefault="00E97586" w:rsidP="00E97586">
      <w:pPr>
        <w:pBdr>
          <w:top w:val="dotted" w:sz="4" w:space="1" w:color="auto"/>
          <w:left w:val="dotted" w:sz="4" w:space="4" w:color="auto"/>
          <w:bottom w:val="dotted" w:sz="4" w:space="1" w:color="auto"/>
          <w:right w:val="dotted" w:sz="4" w:space="4" w:color="auto"/>
        </w:pBdr>
        <w:jc w:val="center"/>
        <w:rPr>
          <w:b/>
          <w:i/>
        </w:rPr>
      </w:pPr>
      <w:r w:rsidRPr="00E97586">
        <w:rPr>
          <w:rFonts w:eastAsiaTheme="minorHAnsi"/>
          <w:b/>
          <w:i/>
        </w:rPr>
        <w:t>Figure 3: Reading from Bigtable.</w:t>
      </w:r>
    </w:p>
    <w:p w:rsidR="00453BE4" w:rsidRDefault="00453BE4" w:rsidP="00453BE4"/>
    <w:p w:rsidR="003343E1" w:rsidRDefault="003343E1" w:rsidP="00FC5052">
      <w:pPr>
        <w:rPr>
          <w:sz w:val="36"/>
          <w:szCs w:val="36"/>
        </w:rPr>
      </w:pPr>
    </w:p>
    <w:p w:rsidR="00FC5052" w:rsidRDefault="00FC5052" w:rsidP="00FC5052">
      <w:pPr>
        <w:rPr>
          <w:sz w:val="36"/>
          <w:szCs w:val="36"/>
        </w:rPr>
      </w:pPr>
      <w:r w:rsidRPr="00A40DFE">
        <w:rPr>
          <w:sz w:val="36"/>
          <w:szCs w:val="36"/>
        </w:rPr>
        <w:t>Building Blocks</w:t>
      </w:r>
    </w:p>
    <w:p w:rsidR="00940B8A" w:rsidRPr="00A40DFE" w:rsidRDefault="00940B8A" w:rsidP="00FC5052">
      <w:pPr>
        <w:rPr>
          <w:sz w:val="36"/>
          <w:szCs w:val="36"/>
        </w:rPr>
      </w:pPr>
    </w:p>
    <w:p w:rsidR="00FC5052" w:rsidRDefault="0062697F" w:rsidP="00FC5052">
      <w:pPr>
        <w:rPr>
          <w:b/>
          <w:i/>
          <w:sz w:val="26"/>
          <w:szCs w:val="26"/>
        </w:rPr>
      </w:pPr>
      <w:r w:rsidRPr="000D01F7">
        <w:rPr>
          <w:b/>
          <w:i/>
          <w:sz w:val="26"/>
          <w:szCs w:val="26"/>
        </w:rPr>
        <w:t>Google File System (GFS)</w:t>
      </w:r>
    </w:p>
    <w:p w:rsidR="0062697F" w:rsidRDefault="0062697F" w:rsidP="00FC5052"/>
    <w:p w:rsidR="00D95023" w:rsidRDefault="00FC5052" w:rsidP="003343E1">
      <w:pPr>
        <w:spacing w:line="360" w:lineRule="auto"/>
        <w:ind w:firstLine="720"/>
        <w:jc w:val="both"/>
      </w:pPr>
      <w:r w:rsidRPr="000D01F7">
        <w:rPr>
          <w:sz w:val="26"/>
          <w:szCs w:val="26"/>
        </w:rPr>
        <w:t xml:space="preserve">Bigtable is built on several other pieces of Google infrastructure. Bigtable uses the distributed </w:t>
      </w:r>
      <w:r w:rsidRPr="000D01F7">
        <w:rPr>
          <w:b/>
          <w:i/>
          <w:sz w:val="26"/>
          <w:szCs w:val="26"/>
        </w:rPr>
        <w:t>Google File System (GFS)</w:t>
      </w:r>
      <w:r w:rsidRPr="000D01F7">
        <w:rPr>
          <w:sz w:val="26"/>
          <w:szCs w:val="26"/>
        </w:rPr>
        <w:t xml:space="preserve"> to store log and data les. A Bigtable cluster typically operates in a shared pool of machines that run a wide variety of other distributed applications, and Bigtable processes often share the same machines with processes from other applications. Bigtable depends on a cluster management system for scheduling jobs, managing resources on shared machines, dealing with machine failures, and monitoring machine status</w:t>
      </w:r>
      <w:r>
        <w:t>.</w:t>
      </w:r>
    </w:p>
    <w:p w:rsidR="00F40034" w:rsidRDefault="00F40034" w:rsidP="003343E1">
      <w:pPr>
        <w:spacing w:line="360" w:lineRule="auto"/>
        <w:ind w:firstLine="720"/>
        <w:jc w:val="both"/>
      </w:pPr>
    </w:p>
    <w:p w:rsidR="00F40034" w:rsidRDefault="00F40034" w:rsidP="00F40034">
      <w:pPr>
        <w:spacing w:line="360" w:lineRule="auto"/>
        <w:ind w:firstLine="90"/>
        <w:jc w:val="both"/>
        <w:rPr>
          <w:b/>
          <w:i/>
          <w:sz w:val="26"/>
          <w:szCs w:val="26"/>
        </w:rPr>
      </w:pPr>
      <w:r w:rsidRPr="001C479D">
        <w:rPr>
          <w:b/>
          <w:i/>
          <w:sz w:val="26"/>
          <w:szCs w:val="26"/>
        </w:rPr>
        <w:t>SSTable</w:t>
      </w:r>
    </w:p>
    <w:p w:rsidR="00885EFF" w:rsidRPr="001C479D" w:rsidRDefault="00885EFF" w:rsidP="00F40034">
      <w:pPr>
        <w:spacing w:line="360" w:lineRule="auto"/>
        <w:ind w:firstLine="90"/>
        <w:jc w:val="both"/>
        <w:rPr>
          <w:i/>
        </w:rPr>
      </w:pPr>
    </w:p>
    <w:p w:rsidR="000D01F7" w:rsidRDefault="002A325E" w:rsidP="00940B8A">
      <w:pPr>
        <w:spacing w:line="360" w:lineRule="auto"/>
        <w:ind w:firstLine="720"/>
        <w:jc w:val="both"/>
        <w:rPr>
          <w:sz w:val="26"/>
          <w:szCs w:val="26"/>
        </w:rPr>
      </w:pPr>
      <w:r w:rsidRPr="00491449">
        <w:rPr>
          <w:sz w:val="26"/>
          <w:szCs w:val="26"/>
        </w:rPr>
        <w:t xml:space="preserve">The Google </w:t>
      </w:r>
      <w:r w:rsidRPr="00783F22">
        <w:rPr>
          <w:b/>
          <w:sz w:val="26"/>
          <w:szCs w:val="26"/>
        </w:rPr>
        <w:t>SSTable</w:t>
      </w:r>
      <w:r w:rsidR="00931BDA" w:rsidRPr="00491449">
        <w:rPr>
          <w:sz w:val="26"/>
          <w:szCs w:val="26"/>
        </w:rPr>
        <w:t xml:space="preserve"> file</w:t>
      </w:r>
      <w:r w:rsidR="000D01F7" w:rsidRPr="00491449">
        <w:rPr>
          <w:sz w:val="26"/>
          <w:szCs w:val="26"/>
        </w:rPr>
        <w:t xml:space="preserve"> format is used internally to store Bigtable data. An SSTable provides a persistent, ordered immutable map from keys to values, where both keys and values are arbitrary byte strings. Operations are provided to look up the value associated with a specified key, and to iterate over all key/value pairs in a specified</w:t>
      </w:r>
      <w:r w:rsidR="0030284E" w:rsidRPr="00491449">
        <w:rPr>
          <w:sz w:val="26"/>
          <w:szCs w:val="26"/>
        </w:rPr>
        <w:t xml:space="preserve"> </w:t>
      </w:r>
      <w:r w:rsidR="000D01F7" w:rsidRPr="00491449">
        <w:rPr>
          <w:sz w:val="26"/>
          <w:szCs w:val="26"/>
        </w:rPr>
        <w:t>key range. Internally, each SSTable contains a sequence</w:t>
      </w:r>
      <w:r w:rsidR="0030284E" w:rsidRPr="00491449">
        <w:rPr>
          <w:sz w:val="26"/>
          <w:szCs w:val="26"/>
        </w:rPr>
        <w:t xml:space="preserve"> </w:t>
      </w:r>
      <w:r w:rsidR="000D01F7" w:rsidRPr="00491449">
        <w:rPr>
          <w:sz w:val="26"/>
          <w:szCs w:val="26"/>
        </w:rPr>
        <w:t>of blocks (typically each block is 64KB in size</w:t>
      </w:r>
      <w:r w:rsidR="00717289" w:rsidRPr="00491449">
        <w:rPr>
          <w:sz w:val="26"/>
          <w:szCs w:val="26"/>
        </w:rPr>
        <w:t xml:space="preserve"> </w:t>
      </w:r>
      <w:r w:rsidR="000D01F7" w:rsidRPr="00491449">
        <w:rPr>
          <w:sz w:val="26"/>
          <w:szCs w:val="26"/>
        </w:rPr>
        <w:t>). A block index (stored at the end of the</w:t>
      </w:r>
      <w:r w:rsidR="0030284E" w:rsidRPr="00491449">
        <w:rPr>
          <w:sz w:val="26"/>
          <w:szCs w:val="26"/>
        </w:rPr>
        <w:t xml:space="preserve"> </w:t>
      </w:r>
      <w:r w:rsidR="000D01F7" w:rsidRPr="00491449">
        <w:rPr>
          <w:sz w:val="26"/>
          <w:szCs w:val="26"/>
        </w:rPr>
        <w:t>SSTable) is used to locate blocks; the index is loaded</w:t>
      </w:r>
      <w:r w:rsidR="0030284E" w:rsidRPr="00491449">
        <w:rPr>
          <w:sz w:val="26"/>
          <w:szCs w:val="26"/>
        </w:rPr>
        <w:t xml:space="preserve"> </w:t>
      </w:r>
      <w:r w:rsidR="000D01F7" w:rsidRPr="00491449">
        <w:rPr>
          <w:sz w:val="26"/>
          <w:szCs w:val="26"/>
        </w:rPr>
        <w:t>into memory when the SSTable is opened.</w:t>
      </w:r>
    </w:p>
    <w:p w:rsidR="00446F65" w:rsidRDefault="00446F65" w:rsidP="00940B8A">
      <w:pPr>
        <w:spacing w:line="360" w:lineRule="auto"/>
        <w:ind w:firstLine="720"/>
        <w:jc w:val="both"/>
        <w:rPr>
          <w:sz w:val="26"/>
          <w:szCs w:val="26"/>
        </w:rPr>
      </w:pPr>
    </w:p>
    <w:p w:rsidR="00184502" w:rsidRDefault="00184502" w:rsidP="00940B8A">
      <w:pPr>
        <w:spacing w:line="360" w:lineRule="auto"/>
        <w:ind w:firstLine="720"/>
        <w:jc w:val="both"/>
        <w:rPr>
          <w:sz w:val="26"/>
          <w:szCs w:val="26"/>
        </w:rPr>
      </w:pPr>
    </w:p>
    <w:p w:rsidR="00C737AC" w:rsidRDefault="00C737AC" w:rsidP="001A54A7">
      <w:pPr>
        <w:spacing w:line="360" w:lineRule="auto"/>
        <w:ind w:firstLine="720"/>
        <w:jc w:val="center"/>
        <w:rPr>
          <w:sz w:val="26"/>
          <w:szCs w:val="26"/>
        </w:rPr>
      </w:pPr>
    </w:p>
    <w:p w:rsidR="00446F65" w:rsidRDefault="00783F22" w:rsidP="001A54A7">
      <w:pPr>
        <w:spacing w:line="360" w:lineRule="auto"/>
        <w:ind w:firstLine="720"/>
        <w:jc w:val="center"/>
        <w:rPr>
          <w:sz w:val="26"/>
          <w:szCs w:val="26"/>
        </w:rPr>
      </w:pPr>
      <w:r w:rsidRPr="0055357C">
        <w:rPr>
          <w:b/>
          <w:noProof/>
          <w:sz w:val="26"/>
          <w:szCs w:val="26"/>
        </w:rPr>
        <w:drawing>
          <wp:inline distT="0" distB="0" distL="0" distR="0">
            <wp:extent cx="4092575" cy="1447800"/>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92575" cy="1447800"/>
                      <a:chOff x="1981200" y="4191000"/>
                      <a:chExt cx="4092575" cy="1447800"/>
                    </a:xfrm>
                  </a:grpSpPr>
                  <a:sp>
                    <a:nvSpPr>
                      <a:cNvPr id="15364" name="Rectangle 4"/>
                      <a:cNvSpPr>
                        <a:spLocks noChangeArrowheads="1"/>
                      </a:cNvSpPr>
                    </a:nvSpPr>
                    <a:spPr bwMode="auto">
                      <a:xfrm>
                        <a:off x="2057400" y="4267200"/>
                        <a:ext cx="914400" cy="1295400"/>
                      </a:xfrm>
                      <a:prstGeom prst="rect">
                        <a:avLst/>
                      </a:prstGeom>
                      <a:no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5365" name="Rectangle 5"/>
                      <a:cNvSpPr>
                        <a:spLocks noChangeArrowheads="1"/>
                      </a:cNvSpPr>
                    </a:nvSpPr>
                    <a:spPr bwMode="auto">
                      <a:xfrm>
                        <a:off x="3048000" y="4267200"/>
                        <a:ext cx="914400" cy="1295400"/>
                      </a:xfrm>
                      <a:prstGeom prst="rect">
                        <a:avLst/>
                      </a:prstGeom>
                      <a:no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5366" name="Rectangle 6"/>
                      <a:cNvSpPr>
                        <a:spLocks noChangeArrowheads="1"/>
                      </a:cNvSpPr>
                    </a:nvSpPr>
                    <a:spPr bwMode="auto">
                      <a:xfrm>
                        <a:off x="4038600" y="4267200"/>
                        <a:ext cx="914400" cy="1295400"/>
                      </a:xfrm>
                      <a:prstGeom prst="rect">
                        <a:avLst/>
                      </a:prstGeom>
                      <a:no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5367" name="Rectangle 7"/>
                      <a:cNvSpPr>
                        <a:spLocks noChangeArrowheads="1"/>
                      </a:cNvSpPr>
                    </a:nvSpPr>
                    <a:spPr bwMode="auto">
                      <a:xfrm>
                        <a:off x="5029200" y="5105400"/>
                        <a:ext cx="762000" cy="457200"/>
                      </a:xfrm>
                      <a:prstGeom prst="rect">
                        <a:avLst/>
                      </a:prstGeom>
                      <a:no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5368" name="Text Box 8"/>
                      <a:cNvSpPr txBox="1">
                        <a:spLocks noChangeArrowheads="1"/>
                      </a:cNvSpPr>
                    </a:nvSpPr>
                    <a:spPr bwMode="auto">
                      <a:xfrm>
                        <a:off x="5029200" y="5181600"/>
                        <a:ext cx="742950" cy="366713"/>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Index</a:t>
                          </a:r>
                        </a:p>
                      </a:txBody>
                      <a:useSpRect/>
                    </a:txSp>
                  </a:sp>
                  <a:sp>
                    <a:nvSpPr>
                      <a:cNvPr id="15369" name="Rectangle 9"/>
                      <a:cNvSpPr>
                        <a:spLocks noChangeArrowheads="1"/>
                      </a:cNvSpPr>
                    </a:nvSpPr>
                    <a:spPr bwMode="auto">
                      <a:xfrm>
                        <a:off x="1981200" y="4191000"/>
                        <a:ext cx="4038600" cy="1447800"/>
                      </a:xfrm>
                      <a:prstGeom prst="rect">
                        <a:avLst/>
                      </a:prstGeom>
                      <a:no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5376" name="Text Box 16"/>
                      <a:cNvSpPr txBox="1">
                        <a:spLocks noChangeArrowheads="1"/>
                      </a:cNvSpPr>
                    </a:nvSpPr>
                    <a:spPr bwMode="auto">
                      <a:xfrm>
                        <a:off x="2057400" y="4343400"/>
                        <a:ext cx="838200" cy="64135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64K block</a:t>
                          </a:r>
                        </a:p>
                      </a:txBody>
                      <a:useSpRect/>
                    </a:txSp>
                  </a:sp>
                  <a:sp>
                    <a:nvSpPr>
                      <a:cNvPr id="15377" name="Text Box 17"/>
                      <a:cNvSpPr txBox="1">
                        <a:spLocks noChangeArrowheads="1"/>
                      </a:cNvSpPr>
                    </a:nvSpPr>
                    <a:spPr bwMode="auto">
                      <a:xfrm>
                        <a:off x="3048000" y="4343400"/>
                        <a:ext cx="838200" cy="64135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64K block</a:t>
                          </a:r>
                        </a:p>
                      </a:txBody>
                      <a:useSpRect/>
                    </a:txSp>
                  </a:sp>
                  <a:sp>
                    <a:nvSpPr>
                      <a:cNvPr id="15378" name="Text Box 18"/>
                      <a:cNvSpPr txBox="1">
                        <a:spLocks noChangeArrowheads="1"/>
                      </a:cNvSpPr>
                    </a:nvSpPr>
                    <a:spPr bwMode="auto">
                      <a:xfrm>
                        <a:off x="4038600" y="4343400"/>
                        <a:ext cx="838200" cy="64135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a:t>64K block</a:t>
                          </a:r>
                        </a:p>
                      </a:txBody>
                      <a:useSpRect/>
                    </a:txSp>
                  </a:sp>
                  <a:sp>
                    <a:nvSpPr>
                      <a:cNvPr id="15379" name="Text Box 19"/>
                      <a:cNvSpPr txBox="1">
                        <a:spLocks noChangeArrowheads="1"/>
                      </a:cNvSpPr>
                    </a:nvSpPr>
                    <a:spPr bwMode="auto">
                      <a:xfrm>
                        <a:off x="5013325" y="4227513"/>
                        <a:ext cx="1060450" cy="366712"/>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SSTable</a:t>
                          </a:r>
                        </a:p>
                      </a:txBody>
                      <a:useSpRect/>
                    </a:txSp>
                  </a:sp>
                </lc:lockedCanvas>
              </a:graphicData>
            </a:graphic>
          </wp:inline>
        </w:drawing>
      </w:r>
    </w:p>
    <w:p w:rsidR="001F2FF4" w:rsidRDefault="00783F22" w:rsidP="00C737AC">
      <w:pPr>
        <w:spacing w:line="360" w:lineRule="auto"/>
        <w:ind w:firstLine="720"/>
        <w:jc w:val="center"/>
        <w:rPr>
          <w:b/>
          <w:sz w:val="26"/>
          <w:szCs w:val="26"/>
        </w:rPr>
      </w:pPr>
      <w:r w:rsidRPr="00783F22">
        <w:rPr>
          <w:b/>
          <w:sz w:val="26"/>
          <w:szCs w:val="26"/>
        </w:rPr>
        <w:t>SSTable</w:t>
      </w:r>
    </w:p>
    <w:p w:rsidR="00184502" w:rsidRDefault="00184502" w:rsidP="00C737AC">
      <w:pPr>
        <w:spacing w:line="360" w:lineRule="auto"/>
        <w:ind w:firstLine="720"/>
        <w:jc w:val="center"/>
        <w:rPr>
          <w:sz w:val="26"/>
          <w:szCs w:val="26"/>
        </w:rPr>
      </w:pPr>
    </w:p>
    <w:p w:rsidR="00A81E78" w:rsidRDefault="001F2FF4" w:rsidP="001F2FF4">
      <w:pPr>
        <w:rPr>
          <w:sz w:val="26"/>
          <w:szCs w:val="26"/>
        </w:rPr>
      </w:pPr>
      <w:r>
        <w:rPr>
          <w:noProof/>
        </w:rPr>
        <w:drawing>
          <wp:inline distT="0" distB="0" distL="0" distR="0">
            <wp:extent cx="5760085" cy="905784"/>
            <wp:effectExtent l="19050" t="0" r="0" b="0"/>
            <wp:docPr id="7" name="Picture 1" descr="http://www.igvita.com/posts/12/s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vita.com/posts/12/sstable.png"/>
                    <pic:cNvPicPr>
                      <a:picLocks noChangeAspect="1" noChangeArrowheads="1"/>
                    </pic:cNvPicPr>
                  </pic:nvPicPr>
                  <pic:blipFill>
                    <a:blip r:embed="rId13"/>
                    <a:srcRect/>
                    <a:stretch>
                      <a:fillRect/>
                    </a:stretch>
                  </pic:blipFill>
                  <pic:spPr bwMode="auto">
                    <a:xfrm>
                      <a:off x="0" y="0"/>
                      <a:ext cx="5760085" cy="905784"/>
                    </a:xfrm>
                    <a:prstGeom prst="rect">
                      <a:avLst/>
                    </a:prstGeom>
                    <a:noFill/>
                    <a:ln w="9525">
                      <a:noFill/>
                      <a:miter lim="800000"/>
                      <a:headEnd/>
                      <a:tailEnd/>
                    </a:ln>
                  </pic:spPr>
                </pic:pic>
              </a:graphicData>
            </a:graphic>
          </wp:inline>
        </w:drawing>
      </w:r>
    </w:p>
    <w:p w:rsidR="00A81E78" w:rsidRPr="00A81E78" w:rsidRDefault="00A81E78" w:rsidP="00A81E78">
      <w:pPr>
        <w:rPr>
          <w:sz w:val="26"/>
          <w:szCs w:val="26"/>
        </w:rPr>
      </w:pPr>
    </w:p>
    <w:p w:rsidR="00184502" w:rsidRDefault="00184502" w:rsidP="00A81E78">
      <w:pPr>
        <w:rPr>
          <w:b/>
          <w:i/>
          <w:sz w:val="26"/>
          <w:szCs w:val="26"/>
        </w:rPr>
      </w:pPr>
    </w:p>
    <w:p w:rsidR="00A81E78" w:rsidRPr="001C479D" w:rsidRDefault="00B745F0" w:rsidP="00A81E78">
      <w:pPr>
        <w:rPr>
          <w:b/>
          <w:i/>
          <w:sz w:val="26"/>
          <w:szCs w:val="26"/>
        </w:rPr>
      </w:pPr>
      <w:r w:rsidRPr="001C479D">
        <w:rPr>
          <w:b/>
          <w:i/>
          <w:sz w:val="26"/>
          <w:szCs w:val="26"/>
        </w:rPr>
        <w:t>Chubby Lock Service</w:t>
      </w:r>
    </w:p>
    <w:p w:rsidR="00B745F0" w:rsidRDefault="00B745F0" w:rsidP="00A81E78">
      <w:pPr>
        <w:rPr>
          <w:sz w:val="26"/>
          <w:szCs w:val="26"/>
        </w:rPr>
      </w:pPr>
    </w:p>
    <w:p w:rsidR="00783F22" w:rsidRDefault="00A81E78" w:rsidP="00E94825">
      <w:pPr>
        <w:spacing w:line="360" w:lineRule="auto"/>
        <w:ind w:firstLine="720"/>
        <w:jc w:val="both"/>
        <w:rPr>
          <w:sz w:val="26"/>
          <w:szCs w:val="26"/>
        </w:rPr>
      </w:pPr>
      <w:r w:rsidRPr="00A81E78">
        <w:rPr>
          <w:sz w:val="26"/>
          <w:szCs w:val="26"/>
        </w:rPr>
        <w:t>Bigtable relies on a highly-available and persistent</w:t>
      </w:r>
      <w:r w:rsidR="002E611C">
        <w:rPr>
          <w:sz w:val="26"/>
          <w:szCs w:val="26"/>
        </w:rPr>
        <w:t xml:space="preserve"> </w:t>
      </w:r>
      <w:r w:rsidRPr="00A81E78">
        <w:rPr>
          <w:sz w:val="26"/>
          <w:szCs w:val="26"/>
        </w:rPr>
        <w:t>distributed lock service called Chubby. Chubby uses the</w:t>
      </w:r>
      <w:r w:rsidR="002E611C">
        <w:rPr>
          <w:sz w:val="26"/>
          <w:szCs w:val="26"/>
        </w:rPr>
        <w:t xml:space="preserve"> </w:t>
      </w:r>
      <w:r w:rsidRPr="00A81E78">
        <w:rPr>
          <w:sz w:val="26"/>
          <w:szCs w:val="26"/>
        </w:rPr>
        <w:t>Paxos algorithm</w:t>
      </w:r>
      <w:r w:rsidR="002E611C">
        <w:rPr>
          <w:sz w:val="26"/>
          <w:szCs w:val="26"/>
        </w:rPr>
        <w:t xml:space="preserve">. </w:t>
      </w:r>
      <w:r w:rsidRPr="00A81E78">
        <w:rPr>
          <w:sz w:val="26"/>
          <w:szCs w:val="26"/>
        </w:rPr>
        <w:t>Chubby lock service, which is intended</w:t>
      </w:r>
      <w:r w:rsidR="00512120">
        <w:rPr>
          <w:sz w:val="26"/>
          <w:szCs w:val="26"/>
        </w:rPr>
        <w:t xml:space="preserve"> to provide coarse-grained lock</w:t>
      </w:r>
      <w:r w:rsidRPr="00A81E78">
        <w:rPr>
          <w:sz w:val="26"/>
          <w:szCs w:val="26"/>
        </w:rPr>
        <w:t>ing as well as reliable (though low-volume) storage for</w:t>
      </w:r>
      <w:r w:rsidR="00E94825">
        <w:rPr>
          <w:sz w:val="26"/>
          <w:szCs w:val="26"/>
        </w:rPr>
        <w:t xml:space="preserve"> </w:t>
      </w:r>
      <w:r w:rsidRPr="00A81E78">
        <w:rPr>
          <w:sz w:val="26"/>
          <w:szCs w:val="26"/>
        </w:rPr>
        <w:t>a loosely-coupled distributed system. Chubby provides</w:t>
      </w:r>
      <w:r w:rsidR="00512120">
        <w:rPr>
          <w:sz w:val="26"/>
          <w:szCs w:val="26"/>
        </w:rPr>
        <w:t xml:space="preserve"> </w:t>
      </w:r>
      <w:r w:rsidRPr="00A81E78">
        <w:rPr>
          <w:sz w:val="26"/>
          <w:szCs w:val="26"/>
        </w:rPr>
        <w:t>an interface much like a</w:t>
      </w:r>
      <w:r w:rsidR="00512120">
        <w:rPr>
          <w:sz w:val="26"/>
          <w:szCs w:val="26"/>
        </w:rPr>
        <w:t xml:space="preserve"> distributed ﬁle system with ad</w:t>
      </w:r>
      <w:r w:rsidRPr="00A81E78">
        <w:rPr>
          <w:sz w:val="26"/>
          <w:szCs w:val="26"/>
        </w:rPr>
        <w:t>visory locks, but the design emphasis is on availability</w:t>
      </w:r>
      <w:r w:rsidR="00E94825">
        <w:rPr>
          <w:sz w:val="26"/>
          <w:szCs w:val="26"/>
        </w:rPr>
        <w:t xml:space="preserve"> </w:t>
      </w:r>
      <w:r w:rsidRPr="00A81E78">
        <w:rPr>
          <w:sz w:val="26"/>
          <w:szCs w:val="26"/>
        </w:rPr>
        <w:t xml:space="preserve">and reliability, as opposed to high performance. </w:t>
      </w:r>
    </w:p>
    <w:p w:rsidR="009C5B79" w:rsidRDefault="009C5B79" w:rsidP="00E94825">
      <w:pPr>
        <w:spacing w:line="360" w:lineRule="auto"/>
        <w:ind w:firstLine="720"/>
        <w:jc w:val="both"/>
        <w:rPr>
          <w:sz w:val="26"/>
          <w:szCs w:val="26"/>
        </w:rPr>
      </w:pPr>
    </w:p>
    <w:p w:rsidR="009D2292" w:rsidRDefault="009D2292" w:rsidP="009D2292">
      <w:pPr>
        <w:spacing w:line="360" w:lineRule="auto"/>
        <w:ind w:firstLine="720"/>
        <w:jc w:val="both"/>
        <w:rPr>
          <w:sz w:val="26"/>
          <w:szCs w:val="26"/>
        </w:rPr>
      </w:pPr>
      <w:r w:rsidRPr="009D2292">
        <w:rPr>
          <w:sz w:val="26"/>
          <w:szCs w:val="26"/>
        </w:rPr>
        <w:t xml:space="preserve">In BigTable, Chubby is used to: </w:t>
      </w:r>
    </w:p>
    <w:p w:rsidR="009D2292" w:rsidRPr="00C03864" w:rsidRDefault="009D2292" w:rsidP="009D2292">
      <w:pPr>
        <w:spacing w:line="360" w:lineRule="auto"/>
        <w:ind w:firstLine="720"/>
        <w:jc w:val="both"/>
        <w:rPr>
          <w:i/>
          <w:sz w:val="26"/>
          <w:szCs w:val="26"/>
        </w:rPr>
      </w:pPr>
    </w:p>
    <w:p w:rsidR="009D2292" w:rsidRPr="00C03864" w:rsidRDefault="009D2292" w:rsidP="002D5E54">
      <w:pPr>
        <w:pStyle w:val="ListParagraph"/>
        <w:numPr>
          <w:ilvl w:val="0"/>
          <w:numId w:val="13"/>
        </w:numPr>
        <w:spacing w:line="360" w:lineRule="auto"/>
        <w:jc w:val="both"/>
        <w:rPr>
          <w:b w:val="0"/>
          <w:sz w:val="26"/>
          <w:szCs w:val="26"/>
          <w:u w:val="none"/>
        </w:rPr>
      </w:pPr>
      <w:r w:rsidRPr="00C03864">
        <w:rPr>
          <w:b w:val="0"/>
          <w:sz w:val="26"/>
          <w:szCs w:val="26"/>
          <w:u w:val="none"/>
        </w:rPr>
        <w:t xml:space="preserve">ensure there is only one active master </w:t>
      </w:r>
    </w:p>
    <w:p w:rsidR="009D2292" w:rsidRPr="00C03864" w:rsidRDefault="009D2292" w:rsidP="002D5E54">
      <w:pPr>
        <w:pStyle w:val="ListParagraph"/>
        <w:numPr>
          <w:ilvl w:val="0"/>
          <w:numId w:val="13"/>
        </w:numPr>
        <w:spacing w:line="360" w:lineRule="auto"/>
        <w:jc w:val="both"/>
        <w:rPr>
          <w:b w:val="0"/>
          <w:sz w:val="26"/>
          <w:szCs w:val="26"/>
          <w:u w:val="none"/>
        </w:rPr>
      </w:pPr>
      <w:r w:rsidRPr="00C03864">
        <w:rPr>
          <w:b w:val="0"/>
          <w:sz w:val="26"/>
          <w:szCs w:val="26"/>
          <w:u w:val="none"/>
        </w:rPr>
        <w:t xml:space="preserve">store the bootstrap location of BigTable data </w:t>
      </w:r>
    </w:p>
    <w:p w:rsidR="009D2292" w:rsidRPr="00C03864" w:rsidRDefault="009D2292" w:rsidP="002D5E54">
      <w:pPr>
        <w:pStyle w:val="ListParagraph"/>
        <w:numPr>
          <w:ilvl w:val="0"/>
          <w:numId w:val="13"/>
        </w:numPr>
        <w:spacing w:line="360" w:lineRule="auto"/>
        <w:jc w:val="both"/>
        <w:rPr>
          <w:b w:val="0"/>
          <w:sz w:val="26"/>
          <w:szCs w:val="26"/>
          <w:u w:val="none"/>
        </w:rPr>
      </w:pPr>
      <w:r w:rsidRPr="00C03864">
        <w:rPr>
          <w:b w:val="0"/>
          <w:sz w:val="26"/>
          <w:szCs w:val="26"/>
          <w:u w:val="none"/>
        </w:rPr>
        <w:t xml:space="preserve">discover tablet servers </w:t>
      </w:r>
    </w:p>
    <w:p w:rsidR="009D2292" w:rsidRPr="00C03864" w:rsidRDefault="009D2292" w:rsidP="002D5E54">
      <w:pPr>
        <w:pStyle w:val="ListParagraph"/>
        <w:numPr>
          <w:ilvl w:val="0"/>
          <w:numId w:val="13"/>
        </w:numPr>
        <w:spacing w:line="360" w:lineRule="auto"/>
        <w:jc w:val="both"/>
        <w:rPr>
          <w:b w:val="0"/>
          <w:sz w:val="26"/>
          <w:szCs w:val="26"/>
          <w:u w:val="none"/>
        </w:rPr>
      </w:pPr>
      <w:r w:rsidRPr="00C03864">
        <w:rPr>
          <w:b w:val="0"/>
          <w:sz w:val="26"/>
          <w:szCs w:val="26"/>
          <w:u w:val="none"/>
        </w:rPr>
        <w:t xml:space="preserve">store BigTable schema information </w:t>
      </w:r>
    </w:p>
    <w:p w:rsidR="009D2292" w:rsidRPr="00C03864" w:rsidRDefault="009D2292" w:rsidP="002D5E54">
      <w:pPr>
        <w:pStyle w:val="ListParagraph"/>
        <w:numPr>
          <w:ilvl w:val="0"/>
          <w:numId w:val="13"/>
        </w:numPr>
        <w:spacing w:line="360" w:lineRule="auto"/>
        <w:jc w:val="both"/>
        <w:rPr>
          <w:b w:val="0"/>
          <w:sz w:val="26"/>
          <w:szCs w:val="26"/>
          <w:u w:val="none"/>
        </w:rPr>
      </w:pPr>
      <w:r w:rsidRPr="00C03864">
        <w:rPr>
          <w:b w:val="0"/>
          <w:sz w:val="26"/>
          <w:szCs w:val="26"/>
          <w:u w:val="none"/>
        </w:rPr>
        <w:t>store access control lists</w:t>
      </w:r>
    </w:p>
    <w:p w:rsidR="009D2292" w:rsidRDefault="009D2292" w:rsidP="009D2292">
      <w:pPr>
        <w:spacing w:line="360" w:lineRule="auto"/>
        <w:ind w:firstLine="720"/>
        <w:jc w:val="both"/>
        <w:rPr>
          <w:sz w:val="26"/>
          <w:szCs w:val="26"/>
        </w:rPr>
      </w:pPr>
    </w:p>
    <w:p w:rsidR="00196432" w:rsidRDefault="00196432" w:rsidP="009D2292">
      <w:pPr>
        <w:spacing w:line="360" w:lineRule="auto"/>
        <w:ind w:firstLine="720"/>
        <w:jc w:val="both"/>
        <w:rPr>
          <w:sz w:val="26"/>
          <w:szCs w:val="26"/>
        </w:rPr>
      </w:pPr>
    </w:p>
    <w:p w:rsidR="00196432" w:rsidRDefault="00196432" w:rsidP="009D2292">
      <w:pPr>
        <w:spacing w:line="360" w:lineRule="auto"/>
        <w:ind w:firstLine="720"/>
        <w:jc w:val="both"/>
        <w:rPr>
          <w:sz w:val="26"/>
          <w:szCs w:val="26"/>
        </w:rPr>
      </w:pPr>
    </w:p>
    <w:p w:rsidR="009C5B79" w:rsidRPr="009C5B79" w:rsidRDefault="009C5B79" w:rsidP="009C5B79">
      <w:pPr>
        <w:spacing w:line="360" w:lineRule="auto"/>
        <w:jc w:val="both"/>
        <w:rPr>
          <w:sz w:val="36"/>
          <w:szCs w:val="36"/>
        </w:rPr>
      </w:pPr>
      <w:r w:rsidRPr="009C5B79">
        <w:rPr>
          <w:sz w:val="36"/>
          <w:szCs w:val="36"/>
        </w:rPr>
        <w:t>Implementation</w:t>
      </w:r>
    </w:p>
    <w:p w:rsidR="009C5B79" w:rsidRPr="009C5B79" w:rsidRDefault="009C5B79" w:rsidP="009C5B79">
      <w:pPr>
        <w:spacing w:line="360" w:lineRule="auto"/>
        <w:jc w:val="both"/>
        <w:rPr>
          <w:sz w:val="26"/>
          <w:szCs w:val="26"/>
        </w:rPr>
      </w:pPr>
    </w:p>
    <w:p w:rsidR="009C5B79" w:rsidRPr="009C5B79" w:rsidRDefault="009C5B79" w:rsidP="002D3617">
      <w:pPr>
        <w:spacing w:line="360" w:lineRule="auto"/>
        <w:ind w:firstLine="720"/>
        <w:jc w:val="both"/>
        <w:rPr>
          <w:sz w:val="26"/>
          <w:szCs w:val="26"/>
        </w:rPr>
      </w:pPr>
      <w:r w:rsidRPr="009C5B79">
        <w:rPr>
          <w:sz w:val="26"/>
          <w:szCs w:val="26"/>
        </w:rPr>
        <w:t>The Bigtable implementation has three major components:</w:t>
      </w:r>
      <w:r w:rsidR="001C7337">
        <w:rPr>
          <w:sz w:val="26"/>
          <w:szCs w:val="26"/>
        </w:rPr>
        <w:t xml:space="preserve"> </w:t>
      </w:r>
      <w:r w:rsidRPr="009C5B79">
        <w:rPr>
          <w:sz w:val="26"/>
          <w:szCs w:val="26"/>
        </w:rPr>
        <w:t>a library that is linked into every client, one master</w:t>
      </w:r>
      <w:r w:rsidR="001C7337">
        <w:rPr>
          <w:sz w:val="26"/>
          <w:szCs w:val="26"/>
        </w:rPr>
        <w:t xml:space="preserve"> </w:t>
      </w:r>
      <w:r w:rsidRPr="009C5B79">
        <w:rPr>
          <w:sz w:val="26"/>
          <w:szCs w:val="26"/>
        </w:rPr>
        <w:t xml:space="preserve">server, and many tablet servers. Tablet servers can be dynamically added (or removed) from a cluster to </w:t>
      </w:r>
      <w:r w:rsidR="001C7337" w:rsidRPr="009C5B79">
        <w:rPr>
          <w:sz w:val="26"/>
          <w:szCs w:val="26"/>
        </w:rPr>
        <w:t>accommodate</w:t>
      </w:r>
      <w:r w:rsidR="001C7337">
        <w:rPr>
          <w:sz w:val="26"/>
          <w:szCs w:val="26"/>
        </w:rPr>
        <w:t xml:space="preserve"> </w:t>
      </w:r>
      <w:r w:rsidRPr="009C5B79">
        <w:rPr>
          <w:sz w:val="26"/>
          <w:szCs w:val="26"/>
        </w:rPr>
        <w:t>changes in workloads.</w:t>
      </w:r>
      <w:r w:rsidR="002A0320">
        <w:rPr>
          <w:sz w:val="26"/>
          <w:szCs w:val="26"/>
        </w:rPr>
        <w:t xml:space="preserve"> </w:t>
      </w:r>
      <w:r w:rsidRPr="009C5B79">
        <w:rPr>
          <w:sz w:val="26"/>
          <w:szCs w:val="26"/>
        </w:rPr>
        <w:t>The master is responsible for assigning tablets to tablet</w:t>
      </w:r>
      <w:r w:rsidR="001C7337">
        <w:rPr>
          <w:sz w:val="26"/>
          <w:szCs w:val="26"/>
        </w:rPr>
        <w:t xml:space="preserve"> </w:t>
      </w:r>
      <w:r w:rsidRPr="009C5B79">
        <w:rPr>
          <w:sz w:val="26"/>
          <w:szCs w:val="26"/>
        </w:rPr>
        <w:t>servers, detecting the addition and expiration of tablet</w:t>
      </w:r>
      <w:r w:rsidR="001C7337">
        <w:rPr>
          <w:sz w:val="26"/>
          <w:szCs w:val="26"/>
        </w:rPr>
        <w:t xml:space="preserve"> </w:t>
      </w:r>
      <w:r w:rsidRPr="009C5B79">
        <w:rPr>
          <w:sz w:val="26"/>
          <w:szCs w:val="26"/>
        </w:rPr>
        <w:t>servers, balancing tablet-server load, and garbage collection</w:t>
      </w:r>
      <w:r w:rsidR="002D3617">
        <w:rPr>
          <w:sz w:val="26"/>
          <w:szCs w:val="26"/>
        </w:rPr>
        <w:t xml:space="preserve"> </w:t>
      </w:r>
      <w:r w:rsidR="001C7337">
        <w:rPr>
          <w:sz w:val="26"/>
          <w:szCs w:val="26"/>
        </w:rPr>
        <w:t>Of files</w:t>
      </w:r>
      <w:r w:rsidRPr="009C5B79">
        <w:rPr>
          <w:sz w:val="26"/>
          <w:szCs w:val="26"/>
        </w:rPr>
        <w:t xml:space="preserve"> in GFS. In addition, it handles schema</w:t>
      </w:r>
      <w:r w:rsidR="001C7337">
        <w:rPr>
          <w:sz w:val="26"/>
          <w:szCs w:val="26"/>
        </w:rPr>
        <w:t xml:space="preserve"> </w:t>
      </w:r>
      <w:r w:rsidRPr="009C5B79">
        <w:rPr>
          <w:sz w:val="26"/>
          <w:szCs w:val="26"/>
        </w:rPr>
        <w:t>changes such as table and column family creations.</w:t>
      </w:r>
    </w:p>
    <w:p w:rsidR="000B3384" w:rsidRDefault="000B3384" w:rsidP="000B3384">
      <w:pPr>
        <w:spacing w:line="360" w:lineRule="auto"/>
        <w:jc w:val="both"/>
        <w:rPr>
          <w:sz w:val="26"/>
          <w:szCs w:val="26"/>
        </w:rPr>
      </w:pPr>
    </w:p>
    <w:p w:rsidR="009C5B79" w:rsidRDefault="009C5B79" w:rsidP="002200CE">
      <w:pPr>
        <w:spacing w:line="360" w:lineRule="auto"/>
        <w:ind w:firstLine="720"/>
        <w:jc w:val="both"/>
        <w:rPr>
          <w:sz w:val="26"/>
          <w:szCs w:val="26"/>
        </w:rPr>
      </w:pPr>
      <w:r w:rsidRPr="009C5B79">
        <w:rPr>
          <w:sz w:val="26"/>
          <w:szCs w:val="26"/>
        </w:rPr>
        <w:t>Each tablet server manages a set of tablets (typically</w:t>
      </w:r>
      <w:r w:rsidR="000B3384">
        <w:rPr>
          <w:sz w:val="26"/>
          <w:szCs w:val="26"/>
        </w:rPr>
        <w:t xml:space="preserve"> </w:t>
      </w:r>
      <w:r w:rsidRPr="009C5B79">
        <w:rPr>
          <w:sz w:val="26"/>
          <w:szCs w:val="26"/>
        </w:rPr>
        <w:t>we have somewhere between ten to a thousand tablets per</w:t>
      </w:r>
      <w:r w:rsidR="000B3384">
        <w:rPr>
          <w:sz w:val="26"/>
          <w:szCs w:val="26"/>
        </w:rPr>
        <w:t xml:space="preserve"> </w:t>
      </w:r>
      <w:r w:rsidRPr="009C5B79">
        <w:rPr>
          <w:sz w:val="26"/>
          <w:szCs w:val="26"/>
        </w:rPr>
        <w:t>tablet server). The tablet server handles read and write</w:t>
      </w:r>
      <w:r w:rsidR="000B3384">
        <w:rPr>
          <w:sz w:val="26"/>
          <w:szCs w:val="26"/>
        </w:rPr>
        <w:t xml:space="preserve"> </w:t>
      </w:r>
      <w:r w:rsidRPr="009C5B79">
        <w:rPr>
          <w:sz w:val="26"/>
          <w:szCs w:val="26"/>
        </w:rPr>
        <w:t>requests to the tablets that it has loaded, and also splits</w:t>
      </w:r>
      <w:r w:rsidR="000B3384">
        <w:rPr>
          <w:sz w:val="26"/>
          <w:szCs w:val="26"/>
        </w:rPr>
        <w:t xml:space="preserve"> </w:t>
      </w:r>
      <w:r w:rsidRPr="009C5B79">
        <w:rPr>
          <w:sz w:val="26"/>
          <w:szCs w:val="26"/>
        </w:rPr>
        <w:t>tablets that have grown too large</w:t>
      </w:r>
      <w:r w:rsidR="000B3384">
        <w:rPr>
          <w:sz w:val="26"/>
          <w:szCs w:val="26"/>
        </w:rPr>
        <w:t>.</w:t>
      </w:r>
    </w:p>
    <w:p w:rsidR="002F476A" w:rsidRDefault="002F476A" w:rsidP="002200CE">
      <w:pPr>
        <w:spacing w:line="360" w:lineRule="auto"/>
        <w:ind w:firstLine="720"/>
        <w:jc w:val="both"/>
        <w:rPr>
          <w:sz w:val="26"/>
          <w:szCs w:val="26"/>
        </w:rPr>
      </w:pPr>
    </w:p>
    <w:p w:rsidR="002F476A" w:rsidRDefault="009C397B" w:rsidP="00FC219E">
      <w:pPr>
        <w:spacing w:line="360" w:lineRule="auto"/>
        <w:ind w:firstLine="720"/>
        <w:jc w:val="both"/>
        <w:rPr>
          <w:sz w:val="26"/>
          <w:szCs w:val="26"/>
        </w:rPr>
      </w:pPr>
      <w:r w:rsidRPr="009C397B">
        <w:rPr>
          <w:sz w:val="26"/>
          <w:szCs w:val="26"/>
        </w:rPr>
        <w:t>As with many single-master distributed storage systems, client data does not move through the master:</w:t>
      </w:r>
      <w:r>
        <w:rPr>
          <w:sz w:val="26"/>
          <w:szCs w:val="26"/>
        </w:rPr>
        <w:t xml:space="preserve"> </w:t>
      </w:r>
      <w:r w:rsidRPr="009C397B">
        <w:rPr>
          <w:sz w:val="26"/>
          <w:szCs w:val="26"/>
        </w:rPr>
        <w:t>clients communicate directly with tablet servers for</w:t>
      </w:r>
      <w:r>
        <w:rPr>
          <w:sz w:val="26"/>
          <w:szCs w:val="26"/>
        </w:rPr>
        <w:t xml:space="preserve"> </w:t>
      </w:r>
      <w:r w:rsidRPr="009C397B">
        <w:rPr>
          <w:sz w:val="26"/>
          <w:szCs w:val="26"/>
        </w:rPr>
        <w:t>reads and writes. Because Bigtable clients do not rely on</w:t>
      </w:r>
      <w:r>
        <w:rPr>
          <w:sz w:val="26"/>
          <w:szCs w:val="26"/>
        </w:rPr>
        <w:t xml:space="preserve"> </w:t>
      </w:r>
      <w:r w:rsidRPr="009C397B">
        <w:rPr>
          <w:sz w:val="26"/>
          <w:szCs w:val="26"/>
        </w:rPr>
        <w:t>the master for tablet location information, most clients</w:t>
      </w:r>
      <w:r>
        <w:rPr>
          <w:sz w:val="26"/>
          <w:szCs w:val="26"/>
        </w:rPr>
        <w:t xml:space="preserve"> </w:t>
      </w:r>
      <w:r w:rsidRPr="009C397B">
        <w:rPr>
          <w:sz w:val="26"/>
          <w:szCs w:val="26"/>
        </w:rPr>
        <w:t>never communicate with the master. As a result, the master</w:t>
      </w:r>
      <w:r w:rsidR="00FC219E">
        <w:rPr>
          <w:sz w:val="26"/>
          <w:szCs w:val="26"/>
        </w:rPr>
        <w:t xml:space="preserve"> </w:t>
      </w:r>
      <w:r w:rsidRPr="009C397B">
        <w:rPr>
          <w:sz w:val="26"/>
          <w:szCs w:val="26"/>
        </w:rPr>
        <w:t>is lightly loaded in practice.</w:t>
      </w:r>
      <w:r>
        <w:rPr>
          <w:sz w:val="26"/>
          <w:szCs w:val="26"/>
        </w:rPr>
        <w:t xml:space="preserve"> </w:t>
      </w:r>
      <w:r w:rsidRPr="009C397B">
        <w:rPr>
          <w:sz w:val="26"/>
          <w:szCs w:val="26"/>
        </w:rPr>
        <w:t>A Bigtable cluster stores a number of tables. Each table</w:t>
      </w:r>
      <w:r w:rsidR="00FC219E">
        <w:rPr>
          <w:sz w:val="26"/>
          <w:szCs w:val="26"/>
        </w:rPr>
        <w:t xml:space="preserve"> </w:t>
      </w:r>
      <w:r w:rsidRPr="009C397B">
        <w:rPr>
          <w:sz w:val="26"/>
          <w:szCs w:val="26"/>
        </w:rPr>
        <w:t>consists of a set of tablets, and each tablet contains</w:t>
      </w:r>
      <w:r>
        <w:rPr>
          <w:sz w:val="26"/>
          <w:szCs w:val="26"/>
        </w:rPr>
        <w:t xml:space="preserve"> </w:t>
      </w:r>
      <w:r w:rsidRPr="009C397B">
        <w:rPr>
          <w:sz w:val="26"/>
          <w:szCs w:val="26"/>
        </w:rPr>
        <w:t>all data associated with a row range. Initially, each table</w:t>
      </w:r>
      <w:r>
        <w:rPr>
          <w:sz w:val="26"/>
          <w:szCs w:val="26"/>
        </w:rPr>
        <w:t xml:space="preserve"> </w:t>
      </w:r>
      <w:r w:rsidRPr="009C397B">
        <w:rPr>
          <w:sz w:val="26"/>
          <w:szCs w:val="26"/>
        </w:rPr>
        <w:t>consists of just one tablet. As a table grows, it is automatically</w:t>
      </w:r>
      <w:r>
        <w:rPr>
          <w:sz w:val="26"/>
          <w:szCs w:val="26"/>
        </w:rPr>
        <w:t xml:space="preserve"> </w:t>
      </w:r>
      <w:r w:rsidRPr="009C397B">
        <w:rPr>
          <w:sz w:val="26"/>
          <w:szCs w:val="26"/>
        </w:rPr>
        <w:t>split into multiple tablets, each approximately</w:t>
      </w:r>
      <w:r>
        <w:rPr>
          <w:sz w:val="26"/>
          <w:szCs w:val="26"/>
        </w:rPr>
        <w:t xml:space="preserve"> </w:t>
      </w:r>
      <w:r w:rsidRPr="009C397B">
        <w:rPr>
          <w:sz w:val="26"/>
          <w:szCs w:val="26"/>
        </w:rPr>
        <w:t>100-200 MB in size by default.</w:t>
      </w:r>
    </w:p>
    <w:p w:rsidR="00A00F23" w:rsidRDefault="00A00F23" w:rsidP="00FC219E">
      <w:pPr>
        <w:spacing w:line="360" w:lineRule="auto"/>
        <w:ind w:firstLine="720"/>
        <w:jc w:val="both"/>
        <w:rPr>
          <w:sz w:val="26"/>
          <w:szCs w:val="26"/>
        </w:rPr>
      </w:pPr>
    </w:p>
    <w:p w:rsidR="00196432" w:rsidRDefault="00196432" w:rsidP="00FC219E">
      <w:pPr>
        <w:spacing w:line="360" w:lineRule="auto"/>
        <w:ind w:firstLine="720"/>
        <w:jc w:val="both"/>
        <w:rPr>
          <w:sz w:val="26"/>
          <w:szCs w:val="26"/>
        </w:rPr>
      </w:pPr>
    </w:p>
    <w:p w:rsidR="00196432" w:rsidRDefault="00196432" w:rsidP="00FC219E">
      <w:pPr>
        <w:spacing w:line="360" w:lineRule="auto"/>
        <w:ind w:firstLine="720"/>
        <w:jc w:val="both"/>
        <w:rPr>
          <w:sz w:val="26"/>
          <w:szCs w:val="26"/>
        </w:rPr>
      </w:pPr>
    </w:p>
    <w:p w:rsidR="00196432" w:rsidRDefault="00196432" w:rsidP="00FC219E">
      <w:pPr>
        <w:spacing w:line="360" w:lineRule="auto"/>
        <w:ind w:firstLine="720"/>
        <w:jc w:val="both"/>
        <w:rPr>
          <w:sz w:val="26"/>
          <w:szCs w:val="26"/>
        </w:rPr>
      </w:pPr>
    </w:p>
    <w:p w:rsidR="00196432" w:rsidRDefault="00196432" w:rsidP="00FC219E">
      <w:pPr>
        <w:spacing w:line="360" w:lineRule="auto"/>
        <w:ind w:firstLine="720"/>
        <w:jc w:val="both"/>
        <w:rPr>
          <w:sz w:val="26"/>
          <w:szCs w:val="26"/>
        </w:rPr>
      </w:pPr>
    </w:p>
    <w:p w:rsidR="00EC112B" w:rsidRPr="00137BAD" w:rsidRDefault="00EC112B" w:rsidP="00EC112B">
      <w:pPr>
        <w:spacing w:line="360" w:lineRule="auto"/>
        <w:jc w:val="both"/>
        <w:rPr>
          <w:sz w:val="36"/>
          <w:szCs w:val="36"/>
        </w:rPr>
      </w:pPr>
      <w:r w:rsidRPr="00137BAD">
        <w:rPr>
          <w:sz w:val="36"/>
          <w:szCs w:val="36"/>
        </w:rPr>
        <w:t>Implementation has Three Components:</w:t>
      </w:r>
    </w:p>
    <w:p w:rsidR="00EC112B" w:rsidRPr="0020364C" w:rsidRDefault="00EC112B" w:rsidP="00EC112B">
      <w:pPr>
        <w:spacing w:line="360" w:lineRule="auto"/>
        <w:ind w:firstLine="720"/>
        <w:jc w:val="both"/>
        <w:rPr>
          <w:sz w:val="28"/>
          <w:szCs w:val="28"/>
        </w:rPr>
      </w:pPr>
    </w:p>
    <w:p w:rsidR="00EC112B" w:rsidRPr="0020364C" w:rsidRDefault="00EC112B" w:rsidP="00E1630C">
      <w:pPr>
        <w:pStyle w:val="ListParagraph"/>
        <w:numPr>
          <w:ilvl w:val="0"/>
          <w:numId w:val="14"/>
        </w:numPr>
        <w:spacing w:line="360" w:lineRule="auto"/>
        <w:jc w:val="both"/>
        <w:rPr>
          <w:b w:val="0"/>
          <w:i w:val="0"/>
          <w:szCs w:val="28"/>
          <w:u w:val="none"/>
        </w:rPr>
      </w:pPr>
      <w:r w:rsidRPr="0020364C">
        <w:rPr>
          <w:b w:val="0"/>
          <w:i w:val="0"/>
          <w:szCs w:val="28"/>
          <w:u w:val="none"/>
        </w:rPr>
        <w:t>Library linked to each client</w:t>
      </w:r>
    </w:p>
    <w:p w:rsidR="00EC112B" w:rsidRPr="0020364C" w:rsidRDefault="00EC112B" w:rsidP="00E1630C">
      <w:pPr>
        <w:pStyle w:val="ListParagraph"/>
        <w:numPr>
          <w:ilvl w:val="0"/>
          <w:numId w:val="14"/>
        </w:numPr>
        <w:spacing w:line="360" w:lineRule="auto"/>
        <w:jc w:val="both"/>
        <w:rPr>
          <w:b w:val="0"/>
          <w:i w:val="0"/>
          <w:szCs w:val="28"/>
          <w:u w:val="none"/>
        </w:rPr>
      </w:pPr>
      <w:r w:rsidRPr="0020364C">
        <w:rPr>
          <w:b w:val="0"/>
          <w:i w:val="0"/>
          <w:szCs w:val="28"/>
          <w:u w:val="none"/>
        </w:rPr>
        <w:t>Master server</w:t>
      </w:r>
    </w:p>
    <w:p w:rsidR="00EC112B" w:rsidRPr="0020364C" w:rsidRDefault="00EC112B" w:rsidP="00E1630C">
      <w:pPr>
        <w:pStyle w:val="ListParagraph"/>
        <w:numPr>
          <w:ilvl w:val="0"/>
          <w:numId w:val="14"/>
        </w:numPr>
        <w:spacing w:line="360" w:lineRule="auto"/>
        <w:jc w:val="both"/>
        <w:rPr>
          <w:b w:val="0"/>
          <w:i w:val="0"/>
          <w:szCs w:val="28"/>
          <w:u w:val="none"/>
        </w:rPr>
      </w:pPr>
      <w:r w:rsidRPr="0020364C">
        <w:rPr>
          <w:b w:val="0"/>
          <w:i w:val="0"/>
          <w:szCs w:val="28"/>
          <w:u w:val="none"/>
        </w:rPr>
        <w:t>Tablet servers</w:t>
      </w:r>
    </w:p>
    <w:p w:rsidR="00D307D5" w:rsidRPr="00EC6652" w:rsidRDefault="00D307D5" w:rsidP="00D307D5">
      <w:pPr>
        <w:spacing w:line="360" w:lineRule="auto"/>
        <w:jc w:val="both"/>
        <w:rPr>
          <w:i/>
          <w:sz w:val="26"/>
          <w:szCs w:val="26"/>
        </w:rPr>
      </w:pPr>
      <w:r w:rsidRPr="00EC6652">
        <w:rPr>
          <w:i/>
          <w:sz w:val="26"/>
          <w:szCs w:val="26"/>
        </w:rPr>
        <w:t>Library linked to each client</w:t>
      </w:r>
    </w:p>
    <w:p w:rsidR="00D11C42" w:rsidRPr="00EC6652" w:rsidRDefault="00D11C42" w:rsidP="00D11C42">
      <w:pPr>
        <w:pStyle w:val="ListParagraph"/>
        <w:spacing w:line="360" w:lineRule="auto"/>
        <w:ind w:left="1440"/>
        <w:jc w:val="both"/>
        <w:rPr>
          <w:b w:val="0"/>
          <w:sz w:val="26"/>
          <w:szCs w:val="26"/>
          <w:u w:val="none"/>
        </w:rPr>
      </w:pPr>
    </w:p>
    <w:p w:rsidR="003D24A6" w:rsidRPr="00226DCC" w:rsidRDefault="003D24A6" w:rsidP="00226DCC">
      <w:pPr>
        <w:pStyle w:val="ListParagraph"/>
        <w:numPr>
          <w:ilvl w:val="0"/>
          <w:numId w:val="15"/>
        </w:numPr>
        <w:spacing w:line="360" w:lineRule="auto"/>
        <w:jc w:val="both"/>
        <w:rPr>
          <w:b w:val="0"/>
          <w:i w:val="0"/>
          <w:sz w:val="26"/>
          <w:szCs w:val="26"/>
          <w:u w:val="none"/>
        </w:rPr>
      </w:pPr>
      <w:r w:rsidRPr="00226DCC">
        <w:rPr>
          <w:b w:val="0"/>
          <w:i w:val="0"/>
          <w:sz w:val="26"/>
          <w:szCs w:val="26"/>
          <w:u w:val="none"/>
        </w:rPr>
        <w:t>Client LibraryClient applications can lookup, read,and write to cells</w:t>
      </w:r>
    </w:p>
    <w:p w:rsidR="003D24A6" w:rsidRPr="00226DCC" w:rsidRDefault="003D24A6" w:rsidP="00226DCC">
      <w:pPr>
        <w:pStyle w:val="ListParagraph"/>
        <w:numPr>
          <w:ilvl w:val="0"/>
          <w:numId w:val="15"/>
        </w:numPr>
        <w:spacing w:line="360" w:lineRule="auto"/>
        <w:jc w:val="both"/>
        <w:rPr>
          <w:b w:val="0"/>
          <w:i w:val="0"/>
          <w:sz w:val="26"/>
          <w:szCs w:val="26"/>
          <w:u w:val="none"/>
        </w:rPr>
      </w:pPr>
      <w:r w:rsidRPr="00226DCC">
        <w:rPr>
          <w:b w:val="0"/>
          <w:i w:val="0"/>
          <w:sz w:val="26"/>
          <w:szCs w:val="26"/>
          <w:u w:val="none"/>
        </w:rPr>
        <w:t>Single-row transactions (but not multi-)</w:t>
      </w:r>
    </w:p>
    <w:p w:rsidR="003D24A6" w:rsidRPr="00226DCC" w:rsidRDefault="003D24A6" w:rsidP="00226DCC">
      <w:pPr>
        <w:pStyle w:val="ListParagraph"/>
        <w:numPr>
          <w:ilvl w:val="0"/>
          <w:numId w:val="15"/>
        </w:numPr>
        <w:spacing w:line="360" w:lineRule="auto"/>
        <w:jc w:val="both"/>
        <w:rPr>
          <w:b w:val="0"/>
          <w:i w:val="0"/>
          <w:sz w:val="26"/>
          <w:szCs w:val="26"/>
          <w:u w:val="none"/>
        </w:rPr>
      </w:pPr>
      <w:r w:rsidRPr="00226DCC">
        <w:rPr>
          <w:b w:val="0"/>
          <w:i w:val="0"/>
          <w:sz w:val="26"/>
          <w:szCs w:val="26"/>
          <w:u w:val="none"/>
        </w:rPr>
        <w:t>Sawzall scripts can read but not write</w:t>
      </w:r>
    </w:p>
    <w:p w:rsidR="009601E5" w:rsidRPr="00EC6652" w:rsidRDefault="009601E5" w:rsidP="009601E5">
      <w:pPr>
        <w:spacing w:line="360" w:lineRule="auto"/>
        <w:jc w:val="both"/>
        <w:rPr>
          <w:i/>
          <w:sz w:val="26"/>
          <w:szCs w:val="26"/>
        </w:rPr>
      </w:pPr>
      <w:r w:rsidRPr="00EC6652">
        <w:rPr>
          <w:i/>
          <w:sz w:val="26"/>
          <w:szCs w:val="26"/>
        </w:rPr>
        <w:t>Master Server</w:t>
      </w:r>
    </w:p>
    <w:p w:rsidR="009601E5" w:rsidRPr="00502D18" w:rsidRDefault="009601E5" w:rsidP="00502D18">
      <w:pPr>
        <w:pStyle w:val="ListParagraph"/>
        <w:numPr>
          <w:ilvl w:val="0"/>
          <w:numId w:val="16"/>
        </w:numPr>
        <w:spacing w:line="360" w:lineRule="auto"/>
        <w:jc w:val="both"/>
        <w:rPr>
          <w:b w:val="0"/>
          <w:i w:val="0"/>
          <w:sz w:val="26"/>
          <w:szCs w:val="26"/>
          <w:u w:val="none"/>
        </w:rPr>
      </w:pPr>
      <w:r w:rsidRPr="00502D18">
        <w:rPr>
          <w:b w:val="0"/>
          <w:i w:val="0"/>
          <w:sz w:val="26"/>
          <w:szCs w:val="26"/>
          <w:u w:val="none"/>
        </w:rPr>
        <w:t>Detects and adds new servers in the system</w:t>
      </w:r>
    </w:p>
    <w:p w:rsidR="009601E5" w:rsidRPr="00502D18" w:rsidRDefault="009601E5" w:rsidP="00502D18">
      <w:pPr>
        <w:pStyle w:val="ListParagraph"/>
        <w:numPr>
          <w:ilvl w:val="0"/>
          <w:numId w:val="16"/>
        </w:numPr>
        <w:spacing w:line="360" w:lineRule="auto"/>
        <w:jc w:val="both"/>
        <w:rPr>
          <w:b w:val="0"/>
          <w:i w:val="0"/>
          <w:sz w:val="26"/>
          <w:szCs w:val="26"/>
          <w:u w:val="none"/>
        </w:rPr>
      </w:pPr>
      <w:r w:rsidRPr="00502D18">
        <w:rPr>
          <w:b w:val="0"/>
          <w:i w:val="0"/>
          <w:sz w:val="26"/>
          <w:szCs w:val="26"/>
          <w:u w:val="none"/>
        </w:rPr>
        <w:t>Distributes data among servers</w:t>
      </w:r>
    </w:p>
    <w:p w:rsidR="009601E5" w:rsidRPr="00502D18" w:rsidRDefault="009601E5" w:rsidP="00502D18">
      <w:pPr>
        <w:pStyle w:val="ListParagraph"/>
        <w:numPr>
          <w:ilvl w:val="0"/>
          <w:numId w:val="16"/>
        </w:numPr>
        <w:spacing w:line="360" w:lineRule="auto"/>
        <w:jc w:val="both"/>
        <w:rPr>
          <w:b w:val="0"/>
          <w:i w:val="0"/>
          <w:sz w:val="26"/>
          <w:szCs w:val="26"/>
          <w:u w:val="none"/>
        </w:rPr>
      </w:pPr>
      <w:r w:rsidRPr="00502D18">
        <w:rPr>
          <w:b w:val="0"/>
          <w:i w:val="0"/>
          <w:sz w:val="26"/>
          <w:szCs w:val="26"/>
          <w:u w:val="none"/>
        </w:rPr>
        <w:t>Balances load</w:t>
      </w:r>
    </w:p>
    <w:p w:rsidR="009601E5" w:rsidRPr="00502D18" w:rsidRDefault="009601E5" w:rsidP="00502D18">
      <w:pPr>
        <w:pStyle w:val="ListParagraph"/>
        <w:numPr>
          <w:ilvl w:val="0"/>
          <w:numId w:val="16"/>
        </w:numPr>
        <w:spacing w:line="360" w:lineRule="auto"/>
        <w:jc w:val="both"/>
        <w:rPr>
          <w:b w:val="0"/>
          <w:i w:val="0"/>
          <w:sz w:val="26"/>
          <w:szCs w:val="26"/>
          <w:u w:val="none"/>
        </w:rPr>
      </w:pPr>
      <w:r w:rsidRPr="00502D18">
        <w:rPr>
          <w:b w:val="0"/>
          <w:i w:val="0"/>
          <w:sz w:val="26"/>
          <w:szCs w:val="26"/>
          <w:u w:val="none"/>
        </w:rPr>
        <w:t>Handles schema changes</w:t>
      </w:r>
    </w:p>
    <w:p w:rsidR="002A730B" w:rsidRPr="00EC6652" w:rsidRDefault="002A730B" w:rsidP="002A730B">
      <w:pPr>
        <w:spacing w:line="360" w:lineRule="auto"/>
        <w:jc w:val="both"/>
        <w:rPr>
          <w:i/>
          <w:sz w:val="26"/>
          <w:szCs w:val="26"/>
        </w:rPr>
      </w:pPr>
      <w:r w:rsidRPr="00EC6652">
        <w:rPr>
          <w:i/>
          <w:sz w:val="26"/>
          <w:szCs w:val="26"/>
        </w:rPr>
        <w:t>Tablet Servers</w:t>
      </w:r>
    </w:p>
    <w:p w:rsidR="002A730B" w:rsidRPr="00FC3757" w:rsidRDefault="002A730B" w:rsidP="00FC3757">
      <w:pPr>
        <w:pStyle w:val="ListParagraph"/>
        <w:numPr>
          <w:ilvl w:val="0"/>
          <w:numId w:val="17"/>
        </w:numPr>
        <w:spacing w:line="360" w:lineRule="auto"/>
        <w:jc w:val="both"/>
        <w:rPr>
          <w:b w:val="0"/>
          <w:i w:val="0"/>
          <w:sz w:val="26"/>
          <w:szCs w:val="26"/>
          <w:u w:val="none"/>
        </w:rPr>
      </w:pPr>
      <w:r w:rsidRPr="00FC3757">
        <w:rPr>
          <w:b w:val="0"/>
          <w:i w:val="0"/>
          <w:sz w:val="26"/>
          <w:szCs w:val="26"/>
          <w:u w:val="none"/>
        </w:rPr>
        <w:t>Rows are grouped into tablets</w:t>
      </w:r>
    </w:p>
    <w:p w:rsidR="002A730B" w:rsidRPr="00FC3757" w:rsidRDefault="002A730B" w:rsidP="00FC3757">
      <w:pPr>
        <w:pStyle w:val="ListParagraph"/>
        <w:numPr>
          <w:ilvl w:val="0"/>
          <w:numId w:val="17"/>
        </w:numPr>
        <w:spacing w:line="360" w:lineRule="auto"/>
        <w:jc w:val="both"/>
        <w:rPr>
          <w:b w:val="0"/>
          <w:i w:val="0"/>
          <w:sz w:val="26"/>
          <w:szCs w:val="26"/>
          <w:u w:val="none"/>
        </w:rPr>
      </w:pPr>
      <w:r w:rsidRPr="00FC3757">
        <w:rPr>
          <w:b w:val="0"/>
          <w:i w:val="0"/>
          <w:sz w:val="26"/>
          <w:szCs w:val="26"/>
          <w:u w:val="none"/>
        </w:rPr>
        <w:t>Each tablet contains a row range</w:t>
      </w:r>
    </w:p>
    <w:p w:rsidR="00EC112B" w:rsidRPr="00FC3757" w:rsidRDefault="002A730B" w:rsidP="00FC3757">
      <w:pPr>
        <w:pStyle w:val="ListParagraph"/>
        <w:numPr>
          <w:ilvl w:val="0"/>
          <w:numId w:val="17"/>
        </w:numPr>
        <w:spacing w:line="360" w:lineRule="auto"/>
        <w:jc w:val="both"/>
        <w:rPr>
          <w:b w:val="0"/>
          <w:i w:val="0"/>
          <w:sz w:val="26"/>
          <w:szCs w:val="26"/>
          <w:u w:val="none"/>
        </w:rPr>
      </w:pPr>
      <w:r w:rsidRPr="00FC3757">
        <w:rPr>
          <w:b w:val="0"/>
          <w:i w:val="0"/>
          <w:sz w:val="26"/>
          <w:szCs w:val="26"/>
          <w:u w:val="none"/>
        </w:rPr>
        <w:t>Tablets are distributed among the tablet servers</w:t>
      </w:r>
    </w:p>
    <w:p w:rsidR="005251FD" w:rsidRPr="007B18F0" w:rsidRDefault="005251FD" w:rsidP="005251FD">
      <w:pPr>
        <w:spacing w:line="360" w:lineRule="auto"/>
        <w:jc w:val="both"/>
        <w:rPr>
          <w:i/>
          <w:sz w:val="26"/>
          <w:szCs w:val="26"/>
        </w:rPr>
      </w:pPr>
      <w:r w:rsidRPr="007B18F0">
        <w:rPr>
          <w:i/>
          <w:sz w:val="26"/>
          <w:szCs w:val="26"/>
        </w:rPr>
        <w:t>Tablet Servers – read/write</w:t>
      </w:r>
    </w:p>
    <w:p w:rsidR="005251FD" w:rsidRPr="007B18F0" w:rsidRDefault="005251FD" w:rsidP="007B18F0">
      <w:pPr>
        <w:pStyle w:val="ListParagraph"/>
        <w:numPr>
          <w:ilvl w:val="0"/>
          <w:numId w:val="20"/>
        </w:numPr>
        <w:spacing w:line="360" w:lineRule="auto"/>
        <w:jc w:val="both"/>
        <w:rPr>
          <w:b w:val="0"/>
          <w:i w:val="0"/>
          <w:sz w:val="26"/>
          <w:szCs w:val="26"/>
          <w:u w:val="none"/>
        </w:rPr>
      </w:pPr>
      <w:r w:rsidRPr="007B18F0">
        <w:rPr>
          <w:b w:val="0"/>
          <w:i w:val="0"/>
          <w:sz w:val="26"/>
          <w:szCs w:val="26"/>
          <w:u w:val="none"/>
        </w:rPr>
        <w:t>Tablets exist partially in memory and on disk</w:t>
      </w:r>
    </w:p>
    <w:p w:rsidR="005251FD" w:rsidRPr="007B18F0" w:rsidRDefault="005251FD" w:rsidP="007B18F0">
      <w:pPr>
        <w:pStyle w:val="ListParagraph"/>
        <w:numPr>
          <w:ilvl w:val="0"/>
          <w:numId w:val="20"/>
        </w:numPr>
        <w:spacing w:line="360" w:lineRule="auto"/>
        <w:jc w:val="both"/>
        <w:rPr>
          <w:b w:val="0"/>
          <w:i w:val="0"/>
          <w:sz w:val="26"/>
          <w:szCs w:val="26"/>
          <w:u w:val="none"/>
        </w:rPr>
      </w:pPr>
      <w:r w:rsidRPr="007B18F0">
        <w:rPr>
          <w:b w:val="0"/>
          <w:i w:val="0"/>
          <w:sz w:val="26"/>
          <w:szCs w:val="26"/>
          <w:u w:val="none"/>
        </w:rPr>
        <w:t>Memtable is a memory buffer for recent updates</w:t>
      </w:r>
    </w:p>
    <w:p w:rsidR="005251FD" w:rsidRPr="007B18F0" w:rsidRDefault="005251FD" w:rsidP="007B18F0">
      <w:pPr>
        <w:pStyle w:val="ListParagraph"/>
        <w:numPr>
          <w:ilvl w:val="0"/>
          <w:numId w:val="20"/>
        </w:numPr>
        <w:spacing w:line="360" w:lineRule="auto"/>
        <w:jc w:val="both"/>
        <w:rPr>
          <w:b w:val="0"/>
          <w:i w:val="0"/>
          <w:sz w:val="26"/>
          <w:szCs w:val="26"/>
          <w:u w:val="none"/>
        </w:rPr>
      </w:pPr>
      <w:r w:rsidRPr="007B18F0">
        <w:rPr>
          <w:b w:val="0"/>
          <w:i w:val="0"/>
          <w:sz w:val="26"/>
          <w:szCs w:val="26"/>
          <w:u w:val="none"/>
        </w:rPr>
        <w:t>SSTable files in GFS are for old updates</w:t>
      </w:r>
    </w:p>
    <w:p w:rsidR="005251FD" w:rsidRPr="007B18F0" w:rsidRDefault="005251FD" w:rsidP="007B18F0">
      <w:pPr>
        <w:pStyle w:val="ListParagraph"/>
        <w:numPr>
          <w:ilvl w:val="0"/>
          <w:numId w:val="20"/>
        </w:numPr>
        <w:spacing w:line="360" w:lineRule="auto"/>
        <w:jc w:val="both"/>
        <w:rPr>
          <w:b w:val="0"/>
          <w:i w:val="0"/>
          <w:sz w:val="26"/>
          <w:szCs w:val="26"/>
          <w:u w:val="none"/>
        </w:rPr>
      </w:pPr>
      <w:r w:rsidRPr="007B18F0">
        <w:rPr>
          <w:b w:val="0"/>
          <w:i w:val="0"/>
          <w:sz w:val="26"/>
          <w:szCs w:val="26"/>
          <w:u w:val="none"/>
        </w:rPr>
        <w:t>Servers check with Chubby to verify the authorization of the read or write</w:t>
      </w:r>
    </w:p>
    <w:p w:rsidR="005251FD" w:rsidRPr="007B18F0" w:rsidRDefault="005251FD" w:rsidP="007B18F0">
      <w:pPr>
        <w:pStyle w:val="ListParagraph"/>
        <w:numPr>
          <w:ilvl w:val="0"/>
          <w:numId w:val="20"/>
        </w:numPr>
        <w:spacing w:line="360" w:lineRule="auto"/>
        <w:jc w:val="both"/>
        <w:rPr>
          <w:b w:val="0"/>
          <w:i w:val="0"/>
          <w:sz w:val="26"/>
          <w:szCs w:val="26"/>
          <w:u w:val="none"/>
        </w:rPr>
      </w:pPr>
      <w:r w:rsidRPr="007B18F0">
        <w:rPr>
          <w:b w:val="0"/>
          <w:i w:val="0"/>
          <w:sz w:val="26"/>
          <w:szCs w:val="26"/>
          <w:u w:val="none"/>
        </w:rPr>
        <w:t>Writes are first stored in memtable, and then later stored in SSTable files</w:t>
      </w:r>
    </w:p>
    <w:p w:rsidR="00EC112B" w:rsidRPr="007B18F0" w:rsidRDefault="005251FD" w:rsidP="007B18F0">
      <w:pPr>
        <w:pStyle w:val="ListParagraph"/>
        <w:numPr>
          <w:ilvl w:val="0"/>
          <w:numId w:val="20"/>
        </w:numPr>
        <w:spacing w:line="360" w:lineRule="auto"/>
        <w:jc w:val="both"/>
        <w:rPr>
          <w:b w:val="0"/>
          <w:i w:val="0"/>
          <w:sz w:val="26"/>
          <w:szCs w:val="26"/>
          <w:u w:val="none"/>
        </w:rPr>
      </w:pPr>
      <w:r w:rsidRPr="007B18F0">
        <w:rPr>
          <w:b w:val="0"/>
          <w:i w:val="0"/>
          <w:sz w:val="26"/>
          <w:szCs w:val="26"/>
          <w:u w:val="none"/>
        </w:rPr>
        <w:t>Reads are executed on the union of the memtable and SSTable files</w:t>
      </w:r>
    </w:p>
    <w:p w:rsidR="00EC112B" w:rsidRDefault="00EC112B" w:rsidP="005251FD">
      <w:pPr>
        <w:spacing w:line="360" w:lineRule="auto"/>
        <w:jc w:val="both"/>
        <w:rPr>
          <w:sz w:val="26"/>
          <w:szCs w:val="26"/>
        </w:rPr>
      </w:pPr>
    </w:p>
    <w:p w:rsidR="00EC112B" w:rsidRDefault="003C6824" w:rsidP="005251FD">
      <w:pPr>
        <w:spacing w:line="360" w:lineRule="auto"/>
        <w:jc w:val="both"/>
        <w:rPr>
          <w:sz w:val="26"/>
          <w:szCs w:val="26"/>
        </w:rPr>
      </w:pPr>
      <w:r>
        <w:rPr>
          <w:noProof/>
          <w:sz w:val="26"/>
          <w:szCs w:val="26"/>
        </w:rPr>
        <w:lastRenderedPageBreak/>
        <w:drawing>
          <wp:inline distT="0" distB="0" distL="0" distR="0">
            <wp:extent cx="4505325" cy="41052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505325" cy="4105275"/>
                    </a:xfrm>
                    <a:prstGeom prst="rect">
                      <a:avLst/>
                    </a:prstGeom>
                    <a:noFill/>
                    <a:ln w="9525">
                      <a:noFill/>
                      <a:miter lim="800000"/>
                      <a:headEnd/>
                      <a:tailEnd/>
                    </a:ln>
                  </pic:spPr>
                </pic:pic>
              </a:graphicData>
            </a:graphic>
          </wp:inline>
        </w:drawing>
      </w:r>
    </w:p>
    <w:p w:rsidR="003C6824" w:rsidRPr="003C6824" w:rsidRDefault="003C6824" w:rsidP="003C6824">
      <w:pPr>
        <w:spacing w:line="360" w:lineRule="auto"/>
        <w:jc w:val="center"/>
        <w:rPr>
          <w:b/>
          <w:i/>
          <w:sz w:val="26"/>
          <w:szCs w:val="26"/>
        </w:rPr>
      </w:pPr>
      <w:r w:rsidRPr="003C6824">
        <w:rPr>
          <w:b/>
          <w:i/>
          <w:sz w:val="26"/>
          <w:szCs w:val="26"/>
        </w:rPr>
        <w:t>Read Process</w:t>
      </w:r>
      <w:r w:rsidR="00C548B1">
        <w:rPr>
          <w:b/>
          <w:i/>
          <w:sz w:val="26"/>
          <w:szCs w:val="26"/>
        </w:rPr>
        <w:t xml:space="preserve"> </w:t>
      </w:r>
      <w:r w:rsidR="00EF42E5">
        <w:rPr>
          <w:b/>
          <w:i/>
          <w:sz w:val="26"/>
          <w:szCs w:val="26"/>
        </w:rPr>
        <w:t xml:space="preserve"> and Write Process</w:t>
      </w:r>
    </w:p>
    <w:p w:rsidR="00EC112B" w:rsidRDefault="00C548B1" w:rsidP="005251FD">
      <w:pPr>
        <w:spacing w:line="360" w:lineRule="auto"/>
        <w:jc w:val="both"/>
        <w:rPr>
          <w:sz w:val="26"/>
          <w:szCs w:val="26"/>
        </w:rPr>
      </w:pPr>
      <w:r>
        <w:rPr>
          <w:noProof/>
          <w:sz w:val="26"/>
          <w:szCs w:val="26"/>
        </w:rPr>
        <w:drawing>
          <wp:inline distT="0" distB="0" distL="0" distR="0">
            <wp:extent cx="4295775" cy="412432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295775" cy="4124325"/>
                    </a:xfrm>
                    <a:prstGeom prst="rect">
                      <a:avLst/>
                    </a:prstGeom>
                    <a:noFill/>
                    <a:ln w="9525">
                      <a:noFill/>
                      <a:miter lim="800000"/>
                      <a:headEnd/>
                      <a:tailEnd/>
                    </a:ln>
                  </pic:spPr>
                </pic:pic>
              </a:graphicData>
            </a:graphic>
          </wp:inline>
        </w:drawing>
      </w:r>
    </w:p>
    <w:p w:rsidR="00EC112B" w:rsidRDefault="00EC112B" w:rsidP="00FC219E">
      <w:pPr>
        <w:spacing w:line="360" w:lineRule="auto"/>
        <w:ind w:firstLine="720"/>
        <w:jc w:val="both"/>
        <w:rPr>
          <w:sz w:val="26"/>
          <w:szCs w:val="26"/>
        </w:rPr>
      </w:pPr>
    </w:p>
    <w:p w:rsidR="00F77E30" w:rsidRPr="00196432" w:rsidRDefault="00F77E30" w:rsidP="00134432">
      <w:pPr>
        <w:spacing w:line="360" w:lineRule="auto"/>
        <w:jc w:val="both"/>
        <w:rPr>
          <w:sz w:val="36"/>
          <w:szCs w:val="36"/>
        </w:rPr>
      </w:pPr>
      <w:r w:rsidRPr="00196432">
        <w:rPr>
          <w:sz w:val="36"/>
          <w:szCs w:val="36"/>
        </w:rPr>
        <w:t>Tablet Location</w:t>
      </w:r>
    </w:p>
    <w:p w:rsidR="00F17791" w:rsidRDefault="00F17791" w:rsidP="00F17791">
      <w:pPr>
        <w:spacing w:line="360" w:lineRule="auto"/>
        <w:jc w:val="both"/>
        <w:rPr>
          <w:sz w:val="26"/>
          <w:szCs w:val="26"/>
        </w:rPr>
      </w:pPr>
    </w:p>
    <w:p w:rsidR="00F77E30" w:rsidRDefault="00F77E30" w:rsidP="00F97E6B">
      <w:pPr>
        <w:spacing w:line="360" w:lineRule="auto"/>
        <w:jc w:val="both"/>
        <w:rPr>
          <w:sz w:val="26"/>
          <w:szCs w:val="26"/>
        </w:rPr>
      </w:pPr>
      <w:r w:rsidRPr="00F77E30">
        <w:rPr>
          <w:sz w:val="26"/>
          <w:szCs w:val="26"/>
        </w:rPr>
        <w:t>We use a three-level hier</w:t>
      </w:r>
      <w:r w:rsidR="00F17791">
        <w:rPr>
          <w:sz w:val="26"/>
          <w:szCs w:val="26"/>
        </w:rPr>
        <w:t xml:space="preserve">archy analogous to that of a B+ </w:t>
      </w:r>
      <w:r w:rsidRPr="00F77E30">
        <w:rPr>
          <w:sz w:val="26"/>
          <w:szCs w:val="26"/>
        </w:rPr>
        <w:t>tree  to store tablet location information.</w:t>
      </w:r>
      <w:r w:rsidR="00A53862">
        <w:rPr>
          <w:sz w:val="26"/>
          <w:szCs w:val="26"/>
        </w:rPr>
        <w:t xml:space="preserve"> The first</w:t>
      </w:r>
      <w:r w:rsidR="00D313A0">
        <w:rPr>
          <w:sz w:val="26"/>
          <w:szCs w:val="26"/>
        </w:rPr>
        <w:t xml:space="preserve"> level is a file s</w:t>
      </w:r>
      <w:r w:rsidRPr="00F77E30">
        <w:rPr>
          <w:sz w:val="26"/>
          <w:szCs w:val="26"/>
        </w:rPr>
        <w:t>tored in Chubby that contains</w:t>
      </w:r>
      <w:r w:rsidR="00EC7B3F">
        <w:rPr>
          <w:sz w:val="26"/>
          <w:szCs w:val="26"/>
        </w:rPr>
        <w:t xml:space="preserve"> </w:t>
      </w:r>
      <w:r w:rsidRPr="00F77E30">
        <w:rPr>
          <w:sz w:val="26"/>
          <w:szCs w:val="26"/>
        </w:rPr>
        <w:t>the location of the root tablet. The root tablet contains</w:t>
      </w:r>
      <w:r w:rsidR="00EC7B3F">
        <w:rPr>
          <w:sz w:val="26"/>
          <w:szCs w:val="26"/>
        </w:rPr>
        <w:t xml:space="preserve"> </w:t>
      </w:r>
      <w:r w:rsidRPr="00F77E30">
        <w:rPr>
          <w:sz w:val="26"/>
          <w:szCs w:val="26"/>
        </w:rPr>
        <w:t>the location of all tablets in a special METADATA table.</w:t>
      </w:r>
      <w:r w:rsidR="00EC7B3F">
        <w:rPr>
          <w:sz w:val="26"/>
          <w:szCs w:val="26"/>
        </w:rPr>
        <w:t xml:space="preserve"> </w:t>
      </w:r>
      <w:r w:rsidRPr="00F77E30">
        <w:rPr>
          <w:sz w:val="26"/>
          <w:szCs w:val="26"/>
        </w:rPr>
        <w:t>Each METADATA tablet contains the location of a set of</w:t>
      </w:r>
      <w:r w:rsidR="00E01C58">
        <w:rPr>
          <w:sz w:val="26"/>
          <w:szCs w:val="26"/>
        </w:rPr>
        <w:t xml:space="preserve"> </w:t>
      </w:r>
      <w:r w:rsidRPr="00F77E30">
        <w:rPr>
          <w:sz w:val="26"/>
          <w:szCs w:val="26"/>
        </w:rPr>
        <w:t xml:space="preserve">user tablets. </w:t>
      </w:r>
      <w:r w:rsidR="00E01C58">
        <w:rPr>
          <w:sz w:val="26"/>
          <w:szCs w:val="26"/>
        </w:rPr>
        <w:t xml:space="preserve">The root tablet is just </w:t>
      </w:r>
      <w:r w:rsidR="006261E2">
        <w:rPr>
          <w:sz w:val="26"/>
          <w:szCs w:val="26"/>
        </w:rPr>
        <w:t>the first</w:t>
      </w:r>
      <w:r w:rsidRPr="00F77E30">
        <w:rPr>
          <w:sz w:val="26"/>
          <w:szCs w:val="26"/>
        </w:rPr>
        <w:t xml:space="preserve"> tablet in the</w:t>
      </w:r>
      <w:r w:rsidR="00F97E6B">
        <w:rPr>
          <w:sz w:val="26"/>
          <w:szCs w:val="26"/>
        </w:rPr>
        <w:t xml:space="preserve"> </w:t>
      </w:r>
      <w:r w:rsidRPr="00F77E30">
        <w:rPr>
          <w:sz w:val="26"/>
          <w:szCs w:val="26"/>
        </w:rPr>
        <w:t xml:space="preserve">METADATA table, but is treated </w:t>
      </w:r>
      <w:r w:rsidR="00F97E6B" w:rsidRPr="00F77E30">
        <w:rPr>
          <w:sz w:val="26"/>
          <w:szCs w:val="26"/>
        </w:rPr>
        <w:t>specially it</w:t>
      </w:r>
      <w:r w:rsidRPr="00F77E30">
        <w:rPr>
          <w:sz w:val="26"/>
          <w:szCs w:val="26"/>
        </w:rPr>
        <w:t xml:space="preserve"> is never</w:t>
      </w:r>
      <w:r w:rsidR="00F97E6B">
        <w:rPr>
          <w:sz w:val="26"/>
          <w:szCs w:val="26"/>
        </w:rPr>
        <w:t xml:space="preserve"> </w:t>
      </w:r>
      <w:r w:rsidR="00F97E6B" w:rsidRPr="00F77E30">
        <w:rPr>
          <w:sz w:val="26"/>
          <w:szCs w:val="26"/>
        </w:rPr>
        <w:t>split to</w:t>
      </w:r>
      <w:r w:rsidRPr="00F77E30">
        <w:rPr>
          <w:sz w:val="26"/>
          <w:szCs w:val="26"/>
        </w:rPr>
        <w:t xml:space="preserve"> ensure that the tablet location hierarchy has no</w:t>
      </w:r>
      <w:r w:rsidR="00F97E6B">
        <w:rPr>
          <w:sz w:val="26"/>
          <w:szCs w:val="26"/>
        </w:rPr>
        <w:t xml:space="preserve"> </w:t>
      </w:r>
      <w:r w:rsidRPr="00F77E30">
        <w:rPr>
          <w:sz w:val="26"/>
          <w:szCs w:val="26"/>
        </w:rPr>
        <w:t>more than three levels.</w:t>
      </w:r>
    </w:p>
    <w:p w:rsidR="00BE18A0" w:rsidRDefault="00BE18A0" w:rsidP="00F97E6B">
      <w:pPr>
        <w:spacing w:line="360" w:lineRule="auto"/>
        <w:jc w:val="both"/>
        <w:rPr>
          <w:sz w:val="26"/>
          <w:szCs w:val="26"/>
        </w:rPr>
      </w:pPr>
    </w:p>
    <w:p w:rsidR="00A217AE" w:rsidRDefault="00A217AE" w:rsidP="00F97E6B">
      <w:pPr>
        <w:spacing w:line="360" w:lineRule="auto"/>
        <w:jc w:val="both"/>
        <w:rPr>
          <w:sz w:val="26"/>
          <w:szCs w:val="26"/>
        </w:rPr>
      </w:pPr>
    </w:p>
    <w:p w:rsidR="00A00F23" w:rsidRDefault="00A00F23" w:rsidP="00FC219E">
      <w:pPr>
        <w:spacing w:line="360" w:lineRule="auto"/>
        <w:ind w:firstLine="720"/>
        <w:jc w:val="both"/>
        <w:rPr>
          <w:sz w:val="26"/>
          <w:szCs w:val="26"/>
        </w:rPr>
      </w:pPr>
    </w:p>
    <w:p w:rsidR="00872824" w:rsidRDefault="008D269C" w:rsidP="008D269C">
      <w:pPr>
        <w:spacing w:line="360" w:lineRule="auto"/>
        <w:jc w:val="center"/>
        <w:rPr>
          <w:sz w:val="26"/>
          <w:szCs w:val="26"/>
        </w:rPr>
      </w:pPr>
      <w:r>
        <w:rPr>
          <w:noProof/>
          <w:sz w:val="26"/>
          <w:szCs w:val="26"/>
        </w:rPr>
        <w:drawing>
          <wp:inline distT="0" distB="0" distL="0" distR="0">
            <wp:extent cx="5029200" cy="2190750"/>
            <wp:effectExtent l="19050" t="0" r="0" b="0"/>
            <wp:docPr id="10" name="Picture 9" descr="bt-hierarchy-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hierarchy-x.png"/>
                    <pic:cNvPicPr/>
                  </pic:nvPicPr>
                  <pic:blipFill>
                    <a:blip r:embed="rId16"/>
                    <a:stretch>
                      <a:fillRect/>
                    </a:stretch>
                  </pic:blipFill>
                  <pic:spPr>
                    <a:xfrm>
                      <a:off x="0" y="0"/>
                      <a:ext cx="5029200" cy="2190750"/>
                    </a:xfrm>
                    <a:prstGeom prst="rect">
                      <a:avLst/>
                    </a:prstGeom>
                  </pic:spPr>
                </pic:pic>
              </a:graphicData>
            </a:graphic>
          </wp:inline>
        </w:drawing>
      </w:r>
    </w:p>
    <w:p w:rsidR="00872824" w:rsidRDefault="00872824" w:rsidP="00872824">
      <w:pPr>
        <w:rPr>
          <w:sz w:val="26"/>
          <w:szCs w:val="26"/>
        </w:rPr>
      </w:pPr>
    </w:p>
    <w:p w:rsidR="00C62BEF" w:rsidRPr="00D616D7" w:rsidRDefault="00872824" w:rsidP="00872824">
      <w:pPr>
        <w:tabs>
          <w:tab w:val="left" w:pos="2790"/>
        </w:tabs>
        <w:rPr>
          <w:b/>
          <w:i/>
          <w:sz w:val="26"/>
          <w:szCs w:val="26"/>
        </w:rPr>
      </w:pPr>
      <w:r>
        <w:rPr>
          <w:sz w:val="26"/>
          <w:szCs w:val="26"/>
        </w:rPr>
        <w:tab/>
      </w:r>
      <w:r w:rsidRPr="00D616D7">
        <w:rPr>
          <w:b/>
          <w:i/>
          <w:sz w:val="26"/>
          <w:szCs w:val="26"/>
        </w:rPr>
        <w:t>BigTable indexing hierarchy</w:t>
      </w:r>
    </w:p>
    <w:p w:rsidR="00B827D7" w:rsidRDefault="00B827D7" w:rsidP="00872824">
      <w:pPr>
        <w:tabs>
          <w:tab w:val="left" w:pos="2790"/>
        </w:tabs>
        <w:rPr>
          <w:sz w:val="26"/>
          <w:szCs w:val="26"/>
        </w:rPr>
      </w:pPr>
    </w:p>
    <w:p w:rsidR="0094074E" w:rsidRDefault="0094074E" w:rsidP="0094074E">
      <w:pPr>
        <w:spacing w:line="360" w:lineRule="auto"/>
        <w:rPr>
          <w:sz w:val="26"/>
          <w:szCs w:val="26"/>
        </w:rPr>
      </w:pPr>
      <w:r>
        <w:rPr>
          <w:sz w:val="26"/>
          <w:szCs w:val="26"/>
        </w:rPr>
        <w:tab/>
      </w:r>
    </w:p>
    <w:p w:rsidR="00BE18A0" w:rsidRDefault="00BE18A0" w:rsidP="0094074E">
      <w:pPr>
        <w:spacing w:line="360" w:lineRule="auto"/>
        <w:rPr>
          <w:sz w:val="26"/>
          <w:szCs w:val="26"/>
        </w:rPr>
      </w:pPr>
    </w:p>
    <w:p w:rsidR="00A217AE" w:rsidRDefault="00A217AE" w:rsidP="00536DCA">
      <w:pPr>
        <w:spacing w:line="360" w:lineRule="auto"/>
        <w:ind w:firstLine="720"/>
        <w:rPr>
          <w:sz w:val="26"/>
          <w:szCs w:val="26"/>
        </w:rPr>
      </w:pPr>
      <w:r w:rsidRPr="00A217AE">
        <w:rPr>
          <w:sz w:val="26"/>
          <w:szCs w:val="26"/>
        </w:rPr>
        <w:t>The METADATA table stores the location of a tablet</w:t>
      </w:r>
      <w:r>
        <w:rPr>
          <w:sz w:val="26"/>
          <w:szCs w:val="26"/>
        </w:rPr>
        <w:t xml:space="preserve"> </w:t>
      </w:r>
      <w:r w:rsidRPr="00A217AE">
        <w:rPr>
          <w:sz w:val="26"/>
          <w:szCs w:val="26"/>
        </w:rPr>
        <w:t>under a row key that is an encoding</w:t>
      </w:r>
      <w:r>
        <w:rPr>
          <w:sz w:val="26"/>
          <w:szCs w:val="26"/>
        </w:rPr>
        <w:t xml:space="preserve"> of the tablet's table identi</w:t>
      </w:r>
      <w:r>
        <w:t>fier</w:t>
      </w:r>
      <w:r w:rsidRPr="00A217AE">
        <w:rPr>
          <w:sz w:val="26"/>
          <w:szCs w:val="26"/>
        </w:rPr>
        <w:t xml:space="preserve"> and its end row. Each METADATA row stores</w:t>
      </w:r>
      <w:r>
        <w:rPr>
          <w:sz w:val="26"/>
          <w:szCs w:val="26"/>
        </w:rPr>
        <w:t xml:space="preserve"> </w:t>
      </w:r>
      <w:r w:rsidRPr="00A217AE">
        <w:rPr>
          <w:sz w:val="26"/>
          <w:szCs w:val="26"/>
        </w:rPr>
        <w:t>approximately 1KB of data in memory. With a modest</w:t>
      </w:r>
      <w:r>
        <w:rPr>
          <w:sz w:val="26"/>
          <w:szCs w:val="26"/>
        </w:rPr>
        <w:t xml:space="preserve"> </w:t>
      </w:r>
      <w:r w:rsidRPr="00A217AE">
        <w:rPr>
          <w:sz w:val="26"/>
          <w:szCs w:val="26"/>
        </w:rPr>
        <w:t>limit of 128 MB METADATA tablets, our three-level location</w:t>
      </w:r>
      <w:r>
        <w:rPr>
          <w:sz w:val="26"/>
          <w:szCs w:val="26"/>
        </w:rPr>
        <w:t xml:space="preserve"> scheme is suffi</w:t>
      </w:r>
      <w:r w:rsidRPr="00A217AE">
        <w:rPr>
          <w:sz w:val="26"/>
          <w:szCs w:val="26"/>
        </w:rPr>
        <w:t>cient to address 234 tablets (or 261</w:t>
      </w:r>
      <w:r>
        <w:rPr>
          <w:sz w:val="26"/>
          <w:szCs w:val="26"/>
        </w:rPr>
        <w:t xml:space="preserve"> </w:t>
      </w:r>
      <w:r w:rsidRPr="00A217AE">
        <w:rPr>
          <w:sz w:val="26"/>
          <w:szCs w:val="26"/>
        </w:rPr>
        <w:t>bytes in 128 MB tablets).</w:t>
      </w:r>
    </w:p>
    <w:p w:rsidR="00922754" w:rsidRDefault="00922754" w:rsidP="00536DCA">
      <w:pPr>
        <w:spacing w:line="360" w:lineRule="auto"/>
        <w:ind w:firstLine="720"/>
        <w:rPr>
          <w:sz w:val="26"/>
          <w:szCs w:val="26"/>
        </w:rPr>
      </w:pPr>
    </w:p>
    <w:p w:rsidR="00922754" w:rsidRDefault="00922754" w:rsidP="00536DCA">
      <w:pPr>
        <w:spacing w:line="360" w:lineRule="auto"/>
        <w:ind w:firstLine="720"/>
        <w:rPr>
          <w:sz w:val="26"/>
          <w:szCs w:val="26"/>
        </w:rPr>
      </w:pPr>
    </w:p>
    <w:p w:rsidR="00082E6B" w:rsidRDefault="00082E6B" w:rsidP="00082E6B">
      <w:pPr>
        <w:spacing w:line="360" w:lineRule="auto"/>
        <w:rPr>
          <w:sz w:val="26"/>
          <w:szCs w:val="26"/>
        </w:rPr>
      </w:pPr>
    </w:p>
    <w:p w:rsidR="00C82F9D" w:rsidRDefault="00C82F9D" w:rsidP="00082E6B">
      <w:pPr>
        <w:spacing w:line="360" w:lineRule="auto"/>
        <w:rPr>
          <w:sz w:val="36"/>
          <w:szCs w:val="36"/>
        </w:rPr>
      </w:pPr>
      <w:r w:rsidRPr="00082E6B">
        <w:rPr>
          <w:sz w:val="36"/>
          <w:szCs w:val="36"/>
        </w:rPr>
        <w:t>Tablet Serving</w:t>
      </w:r>
    </w:p>
    <w:p w:rsidR="00B50A26" w:rsidRPr="00082E6B" w:rsidRDefault="00B50A26" w:rsidP="00082E6B">
      <w:pPr>
        <w:spacing w:line="360" w:lineRule="auto"/>
        <w:rPr>
          <w:sz w:val="36"/>
          <w:szCs w:val="36"/>
        </w:rPr>
      </w:pPr>
    </w:p>
    <w:p w:rsidR="00BE18A0" w:rsidRDefault="00C82F9D" w:rsidP="00B50A26">
      <w:pPr>
        <w:spacing w:line="360" w:lineRule="auto"/>
        <w:ind w:firstLine="720"/>
        <w:jc w:val="both"/>
        <w:rPr>
          <w:sz w:val="26"/>
          <w:szCs w:val="26"/>
        </w:rPr>
      </w:pPr>
      <w:r w:rsidRPr="00C82F9D">
        <w:rPr>
          <w:sz w:val="26"/>
          <w:szCs w:val="26"/>
        </w:rPr>
        <w:t>The persistent state of a tablet is stored in GFS, as illustrated</w:t>
      </w:r>
      <w:r w:rsidR="00A10C0D">
        <w:rPr>
          <w:sz w:val="26"/>
          <w:szCs w:val="26"/>
        </w:rPr>
        <w:t xml:space="preserve"> in Figure 5. </w:t>
      </w:r>
      <w:r w:rsidRPr="00C82F9D">
        <w:rPr>
          <w:sz w:val="26"/>
          <w:szCs w:val="26"/>
        </w:rPr>
        <w:t>Updates are committed to a commit</w:t>
      </w:r>
      <w:r w:rsidR="00A10C0D">
        <w:rPr>
          <w:sz w:val="26"/>
          <w:szCs w:val="26"/>
        </w:rPr>
        <w:t xml:space="preserve"> </w:t>
      </w:r>
      <w:r w:rsidRPr="00C82F9D">
        <w:rPr>
          <w:sz w:val="26"/>
          <w:szCs w:val="26"/>
        </w:rPr>
        <w:t>log that stores redo records. Of these updates, the recently</w:t>
      </w:r>
      <w:r w:rsidR="00A10C0D">
        <w:rPr>
          <w:sz w:val="26"/>
          <w:szCs w:val="26"/>
        </w:rPr>
        <w:t xml:space="preserve"> </w:t>
      </w:r>
      <w:r w:rsidRPr="00C82F9D">
        <w:rPr>
          <w:sz w:val="26"/>
          <w:szCs w:val="26"/>
        </w:rPr>
        <w:t>committed ones are stored in memory in a sorted</w:t>
      </w:r>
      <w:r w:rsidR="00A10C0D">
        <w:rPr>
          <w:sz w:val="26"/>
          <w:szCs w:val="26"/>
        </w:rPr>
        <w:t xml:space="preserve"> buffer called a memtable.</w:t>
      </w:r>
    </w:p>
    <w:p w:rsidR="008754C2" w:rsidRDefault="008754C2" w:rsidP="00B50A26">
      <w:pPr>
        <w:spacing w:line="360" w:lineRule="auto"/>
        <w:ind w:firstLine="720"/>
        <w:jc w:val="both"/>
        <w:rPr>
          <w:sz w:val="26"/>
          <w:szCs w:val="26"/>
        </w:rPr>
      </w:pPr>
    </w:p>
    <w:p w:rsidR="008754C2" w:rsidRDefault="008754C2" w:rsidP="00B50A26">
      <w:pPr>
        <w:spacing w:line="360" w:lineRule="auto"/>
        <w:ind w:firstLine="720"/>
        <w:jc w:val="both"/>
        <w:rPr>
          <w:sz w:val="26"/>
          <w:szCs w:val="26"/>
        </w:rPr>
      </w:pPr>
    </w:p>
    <w:p w:rsidR="00562A9A" w:rsidRDefault="008754C2" w:rsidP="00B50A26">
      <w:pPr>
        <w:spacing w:line="360" w:lineRule="auto"/>
        <w:ind w:firstLine="720"/>
        <w:jc w:val="both"/>
        <w:rPr>
          <w:sz w:val="26"/>
          <w:szCs w:val="26"/>
        </w:rPr>
      </w:pPr>
      <w:r>
        <w:rPr>
          <w:noProof/>
          <w:sz w:val="26"/>
          <w:szCs w:val="26"/>
        </w:rPr>
        <w:drawing>
          <wp:inline distT="0" distB="0" distL="0" distR="0">
            <wp:extent cx="4581525" cy="309562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581525" cy="3095625"/>
                    </a:xfrm>
                    <a:prstGeom prst="rect">
                      <a:avLst/>
                    </a:prstGeom>
                    <a:noFill/>
                    <a:ln w="9525">
                      <a:noFill/>
                      <a:miter lim="800000"/>
                      <a:headEnd/>
                      <a:tailEnd/>
                    </a:ln>
                  </pic:spPr>
                </pic:pic>
              </a:graphicData>
            </a:graphic>
          </wp:inline>
        </w:drawing>
      </w:r>
    </w:p>
    <w:p w:rsidR="00562A9A" w:rsidRPr="00562A9A" w:rsidRDefault="00562A9A" w:rsidP="00562A9A">
      <w:pPr>
        <w:rPr>
          <w:sz w:val="26"/>
          <w:szCs w:val="26"/>
        </w:rPr>
      </w:pPr>
    </w:p>
    <w:p w:rsidR="00562A9A" w:rsidRDefault="00562A9A" w:rsidP="00562A9A">
      <w:pPr>
        <w:rPr>
          <w:sz w:val="26"/>
          <w:szCs w:val="26"/>
        </w:rPr>
      </w:pPr>
    </w:p>
    <w:p w:rsidR="008754C2" w:rsidRDefault="00562A9A" w:rsidP="00F73AA1">
      <w:pPr>
        <w:spacing w:line="360" w:lineRule="auto"/>
        <w:ind w:firstLine="720"/>
        <w:jc w:val="both"/>
        <w:rPr>
          <w:sz w:val="26"/>
          <w:szCs w:val="26"/>
        </w:rPr>
      </w:pPr>
      <w:r w:rsidRPr="00562A9A">
        <w:rPr>
          <w:sz w:val="26"/>
          <w:szCs w:val="26"/>
        </w:rPr>
        <w:t>When a write operation arrives at a tablet server, the</w:t>
      </w:r>
      <w:r w:rsidR="00F304CC">
        <w:rPr>
          <w:sz w:val="26"/>
          <w:szCs w:val="26"/>
        </w:rPr>
        <w:t xml:space="preserve"> </w:t>
      </w:r>
      <w:r w:rsidRPr="00562A9A">
        <w:rPr>
          <w:sz w:val="26"/>
          <w:szCs w:val="26"/>
        </w:rPr>
        <w:t>server checks that it is well-formed, and that the sender</w:t>
      </w:r>
      <w:r w:rsidR="00F73AA1">
        <w:rPr>
          <w:sz w:val="26"/>
          <w:szCs w:val="26"/>
        </w:rPr>
        <w:t xml:space="preserve"> </w:t>
      </w:r>
      <w:r w:rsidRPr="00562A9A">
        <w:rPr>
          <w:sz w:val="26"/>
          <w:szCs w:val="26"/>
        </w:rPr>
        <w:t>is authorized to perform the mutation. Authorization is</w:t>
      </w:r>
      <w:r w:rsidR="00F73AA1">
        <w:rPr>
          <w:sz w:val="26"/>
          <w:szCs w:val="26"/>
        </w:rPr>
        <w:t xml:space="preserve"> </w:t>
      </w:r>
      <w:r w:rsidRPr="00562A9A">
        <w:rPr>
          <w:sz w:val="26"/>
          <w:szCs w:val="26"/>
        </w:rPr>
        <w:t>performed by reading the list of permitted writers from a</w:t>
      </w:r>
      <w:r w:rsidR="00F73AA1">
        <w:rPr>
          <w:sz w:val="26"/>
          <w:szCs w:val="26"/>
        </w:rPr>
        <w:t xml:space="preserve"> </w:t>
      </w:r>
      <w:r w:rsidRPr="00562A9A">
        <w:rPr>
          <w:sz w:val="26"/>
          <w:szCs w:val="26"/>
        </w:rPr>
        <w:t>Chubby file (which is almost always a hit in the Chubby</w:t>
      </w:r>
      <w:r w:rsidR="00F73AA1">
        <w:rPr>
          <w:sz w:val="26"/>
          <w:szCs w:val="26"/>
        </w:rPr>
        <w:t xml:space="preserve"> </w:t>
      </w:r>
      <w:r w:rsidRPr="00562A9A">
        <w:rPr>
          <w:sz w:val="26"/>
          <w:szCs w:val="26"/>
        </w:rPr>
        <w:t>client cache). A valid mutation is written to the commit</w:t>
      </w:r>
      <w:r w:rsidR="00F73AA1">
        <w:rPr>
          <w:sz w:val="26"/>
          <w:szCs w:val="26"/>
        </w:rPr>
        <w:t xml:space="preserve"> </w:t>
      </w:r>
      <w:r w:rsidRPr="00562A9A">
        <w:rPr>
          <w:sz w:val="26"/>
          <w:szCs w:val="26"/>
        </w:rPr>
        <w:t>log. Group commit is used to improve the throughput of</w:t>
      </w:r>
      <w:r w:rsidR="00F73AA1">
        <w:rPr>
          <w:sz w:val="26"/>
          <w:szCs w:val="26"/>
        </w:rPr>
        <w:t xml:space="preserve"> </w:t>
      </w:r>
      <w:r w:rsidRPr="00562A9A">
        <w:rPr>
          <w:sz w:val="26"/>
          <w:szCs w:val="26"/>
        </w:rPr>
        <w:t xml:space="preserve">lots of small </w:t>
      </w:r>
      <w:r w:rsidR="00F73AA1" w:rsidRPr="00562A9A">
        <w:rPr>
          <w:sz w:val="26"/>
          <w:szCs w:val="26"/>
        </w:rPr>
        <w:t xml:space="preserve">mutations. </w:t>
      </w:r>
      <w:r w:rsidRPr="00562A9A">
        <w:rPr>
          <w:sz w:val="26"/>
          <w:szCs w:val="26"/>
        </w:rPr>
        <w:t>After the write has been</w:t>
      </w:r>
      <w:r w:rsidR="00F73AA1">
        <w:rPr>
          <w:sz w:val="26"/>
          <w:szCs w:val="26"/>
        </w:rPr>
        <w:t xml:space="preserve"> </w:t>
      </w:r>
      <w:r w:rsidRPr="00562A9A">
        <w:rPr>
          <w:sz w:val="26"/>
          <w:szCs w:val="26"/>
        </w:rPr>
        <w:t>committed, its contents are inserted into the memtable.</w:t>
      </w:r>
      <w:r w:rsidR="00F73AA1">
        <w:rPr>
          <w:sz w:val="26"/>
          <w:szCs w:val="26"/>
        </w:rPr>
        <w:t xml:space="preserve"> </w:t>
      </w:r>
    </w:p>
    <w:p w:rsidR="008957F9" w:rsidRDefault="008957F9" w:rsidP="00F73AA1">
      <w:pPr>
        <w:spacing w:line="360" w:lineRule="auto"/>
        <w:ind w:firstLine="720"/>
        <w:jc w:val="both"/>
        <w:rPr>
          <w:sz w:val="26"/>
          <w:szCs w:val="26"/>
        </w:rPr>
      </w:pPr>
    </w:p>
    <w:p w:rsidR="008957F9" w:rsidRDefault="008957F9" w:rsidP="00F73AA1">
      <w:pPr>
        <w:spacing w:line="360" w:lineRule="auto"/>
        <w:ind w:firstLine="720"/>
        <w:jc w:val="both"/>
        <w:rPr>
          <w:sz w:val="26"/>
          <w:szCs w:val="26"/>
        </w:rPr>
      </w:pPr>
    </w:p>
    <w:p w:rsidR="008957F9" w:rsidRDefault="008957F9" w:rsidP="00F73AA1">
      <w:pPr>
        <w:spacing w:line="360" w:lineRule="auto"/>
        <w:ind w:firstLine="720"/>
        <w:jc w:val="both"/>
        <w:rPr>
          <w:sz w:val="26"/>
          <w:szCs w:val="26"/>
        </w:rPr>
      </w:pPr>
    </w:p>
    <w:p w:rsidR="004F5914" w:rsidRDefault="004F5914" w:rsidP="00610D13">
      <w:pPr>
        <w:spacing w:line="360" w:lineRule="auto"/>
        <w:jc w:val="both"/>
        <w:rPr>
          <w:sz w:val="26"/>
          <w:szCs w:val="26"/>
        </w:rPr>
      </w:pPr>
    </w:p>
    <w:p w:rsidR="008957F9" w:rsidRDefault="00610D13" w:rsidP="005F753B">
      <w:pPr>
        <w:spacing w:line="360" w:lineRule="auto"/>
        <w:ind w:firstLine="720"/>
        <w:jc w:val="both"/>
        <w:rPr>
          <w:sz w:val="26"/>
          <w:szCs w:val="26"/>
        </w:rPr>
      </w:pPr>
      <w:r w:rsidRPr="00610D13">
        <w:rPr>
          <w:sz w:val="26"/>
          <w:szCs w:val="26"/>
        </w:rPr>
        <w:t>When a read operation arrives at a tablet server, it is</w:t>
      </w:r>
      <w:r>
        <w:rPr>
          <w:sz w:val="26"/>
          <w:szCs w:val="26"/>
        </w:rPr>
        <w:t xml:space="preserve"> </w:t>
      </w:r>
      <w:r w:rsidRPr="00610D13">
        <w:rPr>
          <w:sz w:val="26"/>
          <w:szCs w:val="26"/>
        </w:rPr>
        <w:t>similarly checked for well-formedness and proper authorization.</w:t>
      </w:r>
      <w:r>
        <w:rPr>
          <w:sz w:val="26"/>
          <w:szCs w:val="26"/>
        </w:rPr>
        <w:t xml:space="preserve"> </w:t>
      </w:r>
      <w:r w:rsidRPr="00610D13">
        <w:rPr>
          <w:sz w:val="26"/>
          <w:szCs w:val="26"/>
        </w:rPr>
        <w:t>A valid read operation is executed on a merged</w:t>
      </w:r>
      <w:r>
        <w:rPr>
          <w:sz w:val="26"/>
          <w:szCs w:val="26"/>
        </w:rPr>
        <w:t xml:space="preserve"> </w:t>
      </w:r>
      <w:r w:rsidRPr="00610D13">
        <w:rPr>
          <w:sz w:val="26"/>
          <w:szCs w:val="26"/>
        </w:rPr>
        <w:t>view of the sequence of SSTables and the memtable.</w:t>
      </w:r>
      <w:r>
        <w:rPr>
          <w:sz w:val="26"/>
          <w:szCs w:val="26"/>
        </w:rPr>
        <w:t xml:space="preserve"> </w:t>
      </w:r>
      <w:r w:rsidRPr="00610D13">
        <w:rPr>
          <w:sz w:val="26"/>
          <w:szCs w:val="26"/>
        </w:rPr>
        <w:t>Since the SSTables and the memtable are lexicographically</w:t>
      </w:r>
      <w:r>
        <w:rPr>
          <w:sz w:val="26"/>
          <w:szCs w:val="26"/>
        </w:rPr>
        <w:t xml:space="preserve"> </w:t>
      </w:r>
      <w:r w:rsidRPr="00610D13">
        <w:rPr>
          <w:sz w:val="26"/>
          <w:szCs w:val="26"/>
        </w:rPr>
        <w:t>sorted data structures, the merged view can be</w:t>
      </w:r>
      <w:r>
        <w:rPr>
          <w:sz w:val="26"/>
          <w:szCs w:val="26"/>
        </w:rPr>
        <w:t xml:space="preserve"> formed effi</w:t>
      </w:r>
      <w:r w:rsidRPr="00610D13">
        <w:rPr>
          <w:sz w:val="26"/>
          <w:szCs w:val="26"/>
        </w:rPr>
        <w:t>ciently.</w:t>
      </w:r>
    </w:p>
    <w:p w:rsidR="001E4DF2" w:rsidRDefault="001E4DF2" w:rsidP="005F753B">
      <w:pPr>
        <w:spacing w:line="360" w:lineRule="auto"/>
        <w:ind w:firstLine="720"/>
        <w:jc w:val="both"/>
        <w:rPr>
          <w:sz w:val="26"/>
          <w:szCs w:val="26"/>
        </w:rPr>
      </w:pPr>
    </w:p>
    <w:p w:rsidR="00A8041F" w:rsidRDefault="00A8041F" w:rsidP="00A8041F">
      <w:pPr>
        <w:spacing w:line="360" w:lineRule="auto"/>
        <w:jc w:val="both"/>
        <w:rPr>
          <w:sz w:val="36"/>
          <w:szCs w:val="36"/>
        </w:rPr>
      </w:pPr>
      <w:r w:rsidRPr="00A8041F">
        <w:rPr>
          <w:sz w:val="36"/>
          <w:szCs w:val="36"/>
        </w:rPr>
        <w:t>Real Applications</w:t>
      </w:r>
    </w:p>
    <w:p w:rsidR="00A8041F" w:rsidRDefault="00A8041F" w:rsidP="00A8041F">
      <w:pPr>
        <w:spacing w:line="360" w:lineRule="auto"/>
        <w:jc w:val="both"/>
        <w:rPr>
          <w:sz w:val="36"/>
          <w:szCs w:val="36"/>
        </w:rPr>
      </w:pPr>
    </w:p>
    <w:p w:rsidR="00A8041F" w:rsidRDefault="00A8041F" w:rsidP="00A8041F">
      <w:pPr>
        <w:spacing w:line="360" w:lineRule="auto"/>
        <w:jc w:val="both"/>
        <w:rPr>
          <w:b/>
          <w:i/>
          <w:sz w:val="28"/>
          <w:szCs w:val="28"/>
        </w:rPr>
      </w:pPr>
      <w:r w:rsidRPr="00827AB3">
        <w:rPr>
          <w:b/>
          <w:i/>
          <w:sz w:val="28"/>
          <w:szCs w:val="28"/>
        </w:rPr>
        <w:t>Google Analytics (GA)</w:t>
      </w:r>
    </w:p>
    <w:p w:rsidR="007D54BE" w:rsidRPr="00827AB3" w:rsidRDefault="007D54BE" w:rsidP="00A8041F">
      <w:pPr>
        <w:spacing w:line="360" w:lineRule="auto"/>
        <w:jc w:val="both"/>
        <w:rPr>
          <w:b/>
          <w:i/>
          <w:sz w:val="28"/>
          <w:szCs w:val="28"/>
        </w:rPr>
      </w:pPr>
    </w:p>
    <w:p w:rsidR="001E4DF2" w:rsidRDefault="00A8041F" w:rsidP="00A8041F">
      <w:pPr>
        <w:spacing w:line="360" w:lineRule="auto"/>
        <w:ind w:firstLine="720"/>
        <w:jc w:val="both"/>
        <w:rPr>
          <w:sz w:val="26"/>
          <w:szCs w:val="26"/>
        </w:rPr>
      </w:pPr>
      <w:r w:rsidRPr="00A8041F">
        <w:rPr>
          <w:sz w:val="26"/>
          <w:szCs w:val="26"/>
        </w:rPr>
        <w:t>Google Analytics (GA) is a service offered by Google that generates detailed statistics about a website's traffic and traffic sources and measures conversions and sales. The product is aimed at marketers as opposed to webmasters and technologists from which the industry of web analytics originally grew. It is the most widely used website statistics service.GA can track visitors from all referrers, including search engines and social networks, direct visits and referring sites. It also displays advertising, pay-per-click networks, e-mail marketing and digital collateral such as links within PDF documents.</w:t>
      </w:r>
    </w:p>
    <w:p w:rsidR="00BF2C9C" w:rsidRDefault="00BF2C9C" w:rsidP="00A8041F">
      <w:pPr>
        <w:spacing w:line="360" w:lineRule="auto"/>
        <w:ind w:firstLine="720"/>
        <w:jc w:val="both"/>
        <w:rPr>
          <w:sz w:val="26"/>
          <w:szCs w:val="26"/>
        </w:rPr>
      </w:pPr>
    </w:p>
    <w:p w:rsidR="000D752B" w:rsidRPr="000D7C6B" w:rsidRDefault="000D752B" w:rsidP="005F64ED">
      <w:pPr>
        <w:spacing w:line="360" w:lineRule="auto"/>
        <w:jc w:val="both"/>
        <w:rPr>
          <w:b/>
          <w:i/>
          <w:sz w:val="26"/>
          <w:szCs w:val="26"/>
        </w:rPr>
      </w:pPr>
      <w:r w:rsidRPr="000D7C6B">
        <w:rPr>
          <w:b/>
          <w:i/>
          <w:sz w:val="26"/>
          <w:szCs w:val="26"/>
        </w:rPr>
        <w:t>Google Earth</w:t>
      </w:r>
    </w:p>
    <w:p w:rsidR="005F64ED" w:rsidRDefault="005F64ED" w:rsidP="005F64ED">
      <w:pPr>
        <w:spacing w:line="360" w:lineRule="auto"/>
        <w:jc w:val="both"/>
        <w:rPr>
          <w:sz w:val="26"/>
          <w:szCs w:val="26"/>
        </w:rPr>
      </w:pPr>
    </w:p>
    <w:p w:rsidR="004A5AF6" w:rsidRDefault="000D752B" w:rsidP="000D7C6B">
      <w:pPr>
        <w:spacing w:line="360" w:lineRule="auto"/>
        <w:ind w:firstLine="720"/>
        <w:jc w:val="both"/>
        <w:rPr>
          <w:sz w:val="26"/>
          <w:szCs w:val="26"/>
        </w:rPr>
      </w:pPr>
      <w:r w:rsidRPr="000D752B">
        <w:rPr>
          <w:sz w:val="26"/>
          <w:szCs w:val="26"/>
        </w:rPr>
        <w:t>Google operates a collection of services that provide</w:t>
      </w:r>
      <w:r w:rsidR="005F64ED">
        <w:rPr>
          <w:sz w:val="26"/>
          <w:szCs w:val="26"/>
        </w:rPr>
        <w:t xml:space="preserve"> </w:t>
      </w:r>
      <w:r w:rsidRPr="000D752B">
        <w:rPr>
          <w:sz w:val="26"/>
          <w:szCs w:val="26"/>
        </w:rPr>
        <w:t>users with access to high-resolution satellite imagery of</w:t>
      </w:r>
      <w:r w:rsidR="005F64ED">
        <w:rPr>
          <w:sz w:val="26"/>
          <w:szCs w:val="26"/>
        </w:rPr>
        <w:t xml:space="preserve"> </w:t>
      </w:r>
      <w:r w:rsidRPr="000D752B">
        <w:rPr>
          <w:sz w:val="26"/>
          <w:szCs w:val="26"/>
        </w:rPr>
        <w:t>the world's surface, both through the web-based Google</w:t>
      </w:r>
      <w:r w:rsidR="005F64ED">
        <w:rPr>
          <w:sz w:val="26"/>
          <w:szCs w:val="26"/>
        </w:rPr>
        <w:t xml:space="preserve"> </w:t>
      </w:r>
      <w:r w:rsidRPr="000D752B">
        <w:rPr>
          <w:sz w:val="26"/>
          <w:szCs w:val="26"/>
        </w:rPr>
        <w:t>Maps interface (maps.google.com) and through the</w:t>
      </w:r>
      <w:r w:rsidR="005F64ED">
        <w:rPr>
          <w:sz w:val="26"/>
          <w:szCs w:val="26"/>
        </w:rPr>
        <w:t xml:space="preserve"> </w:t>
      </w:r>
      <w:r w:rsidRPr="000D752B">
        <w:rPr>
          <w:sz w:val="26"/>
          <w:szCs w:val="26"/>
        </w:rPr>
        <w:t>Google Earth (earth.google.com) custom client software.</w:t>
      </w:r>
      <w:r w:rsidR="005F64ED">
        <w:rPr>
          <w:sz w:val="26"/>
          <w:szCs w:val="26"/>
        </w:rPr>
        <w:t xml:space="preserve"> </w:t>
      </w:r>
      <w:r w:rsidRPr="000D752B">
        <w:rPr>
          <w:sz w:val="26"/>
          <w:szCs w:val="26"/>
        </w:rPr>
        <w:t>These products allow users to navigate across the</w:t>
      </w:r>
      <w:r w:rsidR="005F64ED">
        <w:rPr>
          <w:sz w:val="26"/>
          <w:szCs w:val="26"/>
        </w:rPr>
        <w:t xml:space="preserve"> </w:t>
      </w:r>
      <w:r w:rsidRPr="000D752B">
        <w:rPr>
          <w:sz w:val="26"/>
          <w:szCs w:val="26"/>
        </w:rPr>
        <w:t>world's surface: they can pan, view, and annotate satellite</w:t>
      </w:r>
      <w:r w:rsidR="005F64ED">
        <w:rPr>
          <w:sz w:val="26"/>
          <w:szCs w:val="26"/>
        </w:rPr>
        <w:t xml:space="preserve"> </w:t>
      </w:r>
      <w:r w:rsidRPr="000D752B">
        <w:rPr>
          <w:sz w:val="26"/>
          <w:szCs w:val="26"/>
        </w:rPr>
        <w:t>imagery at many different levels of resolution. This</w:t>
      </w:r>
      <w:r w:rsidR="005F64ED">
        <w:rPr>
          <w:sz w:val="26"/>
          <w:szCs w:val="26"/>
        </w:rPr>
        <w:t xml:space="preserve"> </w:t>
      </w:r>
      <w:r w:rsidRPr="000D752B">
        <w:rPr>
          <w:sz w:val="26"/>
          <w:szCs w:val="26"/>
        </w:rPr>
        <w:t>system uses one table to preprocess data, and a different</w:t>
      </w:r>
      <w:r w:rsidR="005F64ED">
        <w:rPr>
          <w:sz w:val="26"/>
          <w:szCs w:val="26"/>
        </w:rPr>
        <w:t xml:space="preserve"> </w:t>
      </w:r>
      <w:r w:rsidRPr="000D752B">
        <w:rPr>
          <w:sz w:val="26"/>
          <w:szCs w:val="26"/>
        </w:rPr>
        <w:t>set of tables for serving client data.</w:t>
      </w:r>
    </w:p>
    <w:p w:rsidR="00270473" w:rsidRDefault="00270473" w:rsidP="000D7C6B">
      <w:pPr>
        <w:spacing w:line="360" w:lineRule="auto"/>
        <w:ind w:firstLine="720"/>
        <w:jc w:val="both"/>
        <w:rPr>
          <w:sz w:val="26"/>
          <w:szCs w:val="26"/>
        </w:rPr>
      </w:pPr>
    </w:p>
    <w:p w:rsidR="00270473" w:rsidRDefault="00270473" w:rsidP="000D7C6B">
      <w:pPr>
        <w:spacing w:line="360" w:lineRule="auto"/>
        <w:ind w:firstLine="720"/>
        <w:jc w:val="both"/>
        <w:rPr>
          <w:sz w:val="26"/>
          <w:szCs w:val="26"/>
        </w:rPr>
      </w:pPr>
    </w:p>
    <w:p w:rsidR="00270473" w:rsidRDefault="00270473" w:rsidP="000D7C6B">
      <w:pPr>
        <w:spacing w:line="360" w:lineRule="auto"/>
        <w:ind w:firstLine="720"/>
        <w:jc w:val="both"/>
        <w:rPr>
          <w:sz w:val="26"/>
          <w:szCs w:val="26"/>
        </w:rPr>
      </w:pPr>
    </w:p>
    <w:p w:rsidR="00BF2C9C" w:rsidRDefault="00BF2C9C" w:rsidP="00BF2C9C">
      <w:pPr>
        <w:spacing w:line="360" w:lineRule="auto"/>
        <w:jc w:val="center"/>
        <w:rPr>
          <w:sz w:val="26"/>
          <w:szCs w:val="26"/>
        </w:rPr>
      </w:pPr>
      <w:r>
        <w:rPr>
          <w:noProof/>
        </w:rPr>
        <w:drawing>
          <wp:inline distT="0" distB="0" distL="0" distR="0">
            <wp:extent cx="5760085" cy="6264176"/>
            <wp:effectExtent l="19050" t="0" r="0" b="0"/>
            <wp:docPr id="12" name="Picture 5" descr="http://www.gabblet.com/themes/arthemia/images/google-analytics-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abblet.com/themes/arthemia/images/google-analytics-services.jpg"/>
                    <pic:cNvPicPr>
                      <a:picLocks noChangeAspect="1" noChangeArrowheads="1"/>
                    </pic:cNvPicPr>
                  </pic:nvPicPr>
                  <pic:blipFill>
                    <a:blip r:embed="rId18"/>
                    <a:srcRect/>
                    <a:stretch>
                      <a:fillRect/>
                    </a:stretch>
                  </pic:blipFill>
                  <pic:spPr bwMode="auto">
                    <a:xfrm>
                      <a:off x="0" y="0"/>
                      <a:ext cx="5760085" cy="6264176"/>
                    </a:xfrm>
                    <a:prstGeom prst="rect">
                      <a:avLst/>
                    </a:prstGeom>
                    <a:noFill/>
                    <a:ln w="9525">
                      <a:noFill/>
                      <a:miter lim="800000"/>
                      <a:headEnd/>
                      <a:tailEnd/>
                    </a:ln>
                  </pic:spPr>
                </pic:pic>
              </a:graphicData>
            </a:graphic>
          </wp:inline>
        </w:drawing>
      </w:r>
    </w:p>
    <w:p w:rsidR="00BF2C9C" w:rsidRPr="00BF2C9C" w:rsidRDefault="00BF2C9C" w:rsidP="00BF2C9C">
      <w:pPr>
        <w:rPr>
          <w:sz w:val="26"/>
          <w:szCs w:val="26"/>
        </w:rPr>
      </w:pPr>
    </w:p>
    <w:p w:rsidR="00BF2C9C" w:rsidRDefault="00BF2C9C" w:rsidP="00BF2C9C">
      <w:pPr>
        <w:rPr>
          <w:sz w:val="26"/>
          <w:szCs w:val="26"/>
        </w:rPr>
      </w:pPr>
    </w:p>
    <w:p w:rsidR="00270473" w:rsidRDefault="00BF2C9C" w:rsidP="00BF2C9C">
      <w:pPr>
        <w:tabs>
          <w:tab w:val="left" w:pos="3015"/>
        </w:tabs>
        <w:rPr>
          <w:sz w:val="26"/>
          <w:szCs w:val="26"/>
        </w:rPr>
      </w:pPr>
      <w:r>
        <w:rPr>
          <w:sz w:val="26"/>
          <w:szCs w:val="26"/>
        </w:rPr>
        <w:tab/>
      </w:r>
    </w:p>
    <w:p w:rsidR="00270473" w:rsidRDefault="00BF2C9C" w:rsidP="00270473">
      <w:pPr>
        <w:tabs>
          <w:tab w:val="left" w:pos="3015"/>
        </w:tabs>
        <w:jc w:val="center"/>
        <w:rPr>
          <w:sz w:val="26"/>
          <w:szCs w:val="26"/>
        </w:rPr>
      </w:pPr>
      <w:r w:rsidRPr="00A8041F">
        <w:rPr>
          <w:sz w:val="26"/>
          <w:szCs w:val="26"/>
        </w:rPr>
        <w:t>Google Analytics (GA)</w:t>
      </w:r>
    </w:p>
    <w:p w:rsidR="00270473" w:rsidRPr="00270473" w:rsidRDefault="00270473" w:rsidP="00270473">
      <w:pPr>
        <w:rPr>
          <w:sz w:val="26"/>
          <w:szCs w:val="26"/>
        </w:rPr>
      </w:pPr>
    </w:p>
    <w:p w:rsidR="00270473" w:rsidRPr="00270473" w:rsidRDefault="00270473" w:rsidP="00270473">
      <w:pPr>
        <w:rPr>
          <w:sz w:val="26"/>
          <w:szCs w:val="26"/>
        </w:rPr>
      </w:pPr>
    </w:p>
    <w:p w:rsidR="00270473" w:rsidRPr="00270473" w:rsidRDefault="00270473" w:rsidP="00270473">
      <w:pPr>
        <w:rPr>
          <w:sz w:val="26"/>
          <w:szCs w:val="26"/>
        </w:rPr>
      </w:pPr>
    </w:p>
    <w:p w:rsidR="00BF2C9C" w:rsidRDefault="00BF2C9C" w:rsidP="00270473">
      <w:pPr>
        <w:rPr>
          <w:sz w:val="26"/>
          <w:szCs w:val="26"/>
        </w:rPr>
      </w:pPr>
    </w:p>
    <w:p w:rsidR="00270473" w:rsidRDefault="00270473" w:rsidP="00270473">
      <w:pPr>
        <w:rPr>
          <w:sz w:val="26"/>
          <w:szCs w:val="26"/>
        </w:rPr>
      </w:pPr>
    </w:p>
    <w:p w:rsidR="009B40BA" w:rsidRDefault="009B40BA" w:rsidP="00302321">
      <w:pPr>
        <w:rPr>
          <w:b/>
          <w:i/>
          <w:sz w:val="26"/>
          <w:szCs w:val="26"/>
        </w:rPr>
      </w:pPr>
    </w:p>
    <w:p w:rsidR="00302321" w:rsidRPr="00563A0B" w:rsidRDefault="00302321" w:rsidP="00302321">
      <w:pPr>
        <w:rPr>
          <w:b/>
          <w:i/>
          <w:sz w:val="26"/>
          <w:szCs w:val="26"/>
        </w:rPr>
      </w:pPr>
      <w:r w:rsidRPr="00563A0B">
        <w:rPr>
          <w:b/>
          <w:i/>
          <w:sz w:val="26"/>
          <w:szCs w:val="26"/>
        </w:rPr>
        <w:lastRenderedPageBreak/>
        <w:t>Personalized Search</w:t>
      </w:r>
    </w:p>
    <w:p w:rsidR="00211EE0" w:rsidRPr="00563A0B" w:rsidRDefault="00211EE0" w:rsidP="00302321">
      <w:pPr>
        <w:rPr>
          <w:b/>
          <w:i/>
          <w:sz w:val="26"/>
          <w:szCs w:val="26"/>
        </w:rPr>
      </w:pPr>
    </w:p>
    <w:p w:rsidR="00270473" w:rsidRDefault="00302321" w:rsidP="009B40BA">
      <w:pPr>
        <w:spacing w:line="360" w:lineRule="auto"/>
        <w:ind w:firstLine="720"/>
        <w:jc w:val="both"/>
        <w:rPr>
          <w:sz w:val="26"/>
          <w:szCs w:val="26"/>
        </w:rPr>
      </w:pPr>
      <w:r w:rsidRPr="00302321">
        <w:rPr>
          <w:sz w:val="26"/>
          <w:szCs w:val="26"/>
        </w:rPr>
        <w:t>Personalized Search (www.google.com/psearch) is an</w:t>
      </w:r>
      <w:r w:rsidR="00877973">
        <w:rPr>
          <w:sz w:val="26"/>
          <w:szCs w:val="26"/>
        </w:rPr>
        <w:t xml:space="preserve"> </w:t>
      </w:r>
      <w:r w:rsidRPr="00302321">
        <w:rPr>
          <w:sz w:val="26"/>
          <w:szCs w:val="26"/>
        </w:rPr>
        <w:t>opt-in service that records user queries and clicks across</w:t>
      </w:r>
      <w:r w:rsidR="00090B17">
        <w:rPr>
          <w:sz w:val="26"/>
          <w:szCs w:val="26"/>
        </w:rPr>
        <w:t xml:space="preserve"> </w:t>
      </w:r>
      <w:r w:rsidRPr="00302321">
        <w:rPr>
          <w:sz w:val="26"/>
          <w:szCs w:val="26"/>
        </w:rPr>
        <w:t>a variety of Google properties such as web search, images,</w:t>
      </w:r>
      <w:r w:rsidR="00090B17">
        <w:rPr>
          <w:sz w:val="26"/>
          <w:szCs w:val="26"/>
        </w:rPr>
        <w:t xml:space="preserve"> </w:t>
      </w:r>
      <w:r w:rsidRPr="00302321">
        <w:rPr>
          <w:sz w:val="26"/>
          <w:szCs w:val="26"/>
        </w:rPr>
        <w:t>and news. Users can browse their search histories</w:t>
      </w:r>
      <w:r w:rsidR="00090B17">
        <w:rPr>
          <w:sz w:val="26"/>
          <w:szCs w:val="26"/>
        </w:rPr>
        <w:t xml:space="preserve"> </w:t>
      </w:r>
      <w:r w:rsidRPr="00302321">
        <w:rPr>
          <w:sz w:val="26"/>
          <w:szCs w:val="26"/>
        </w:rPr>
        <w:t>to revisit their old queries and clicks, and they can ask</w:t>
      </w:r>
      <w:r w:rsidR="00090B17">
        <w:rPr>
          <w:sz w:val="26"/>
          <w:szCs w:val="26"/>
        </w:rPr>
        <w:t xml:space="preserve"> </w:t>
      </w:r>
      <w:r w:rsidRPr="00302321">
        <w:rPr>
          <w:sz w:val="26"/>
          <w:szCs w:val="26"/>
        </w:rPr>
        <w:t>for personalized search results based on their historical</w:t>
      </w:r>
      <w:r w:rsidR="00090B17">
        <w:rPr>
          <w:sz w:val="26"/>
          <w:szCs w:val="26"/>
        </w:rPr>
        <w:t xml:space="preserve"> </w:t>
      </w:r>
      <w:r w:rsidRPr="00302321">
        <w:rPr>
          <w:sz w:val="26"/>
          <w:szCs w:val="26"/>
        </w:rPr>
        <w:t>Google usage patterns.</w:t>
      </w:r>
      <w:r w:rsidR="00090B17">
        <w:rPr>
          <w:sz w:val="26"/>
          <w:szCs w:val="26"/>
        </w:rPr>
        <w:t xml:space="preserve"> </w:t>
      </w:r>
      <w:r w:rsidRPr="00302321">
        <w:rPr>
          <w:sz w:val="26"/>
          <w:szCs w:val="26"/>
        </w:rPr>
        <w:t>Personalized Search stores each user's data in</w:t>
      </w:r>
      <w:r w:rsidR="00090B17">
        <w:rPr>
          <w:sz w:val="26"/>
          <w:szCs w:val="26"/>
        </w:rPr>
        <w:t xml:space="preserve"> </w:t>
      </w:r>
      <w:r w:rsidRPr="00302321">
        <w:rPr>
          <w:sz w:val="26"/>
          <w:szCs w:val="26"/>
        </w:rPr>
        <w:t xml:space="preserve">Bigtable. Each user has a </w:t>
      </w:r>
      <w:r w:rsidR="00E73F9E">
        <w:rPr>
          <w:sz w:val="26"/>
          <w:szCs w:val="26"/>
        </w:rPr>
        <w:t>u</w:t>
      </w:r>
      <w:r w:rsidRPr="00302321">
        <w:rPr>
          <w:sz w:val="26"/>
          <w:szCs w:val="26"/>
        </w:rPr>
        <w:t>nique userid and is assigned</w:t>
      </w:r>
      <w:r w:rsidR="00090B17">
        <w:rPr>
          <w:sz w:val="26"/>
          <w:szCs w:val="26"/>
        </w:rPr>
        <w:t xml:space="preserve"> </w:t>
      </w:r>
      <w:r w:rsidRPr="00302321">
        <w:rPr>
          <w:sz w:val="26"/>
          <w:szCs w:val="26"/>
        </w:rPr>
        <w:t>a row named by that userid. All user actions are stored</w:t>
      </w:r>
      <w:r w:rsidR="00090B17">
        <w:rPr>
          <w:sz w:val="26"/>
          <w:szCs w:val="26"/>
        </w:rPr>
        <w:t xml:space="preserve"> </w:t>
      </w:r>
      <w:r w:rsidRPr="00302321">
        <w:rPr>
          <w:sz w:val="26"/>
          <w:szCs w:val="26"/>
        </w:rPr>
        <w:t>in a table. A separate column family is reserved for each</w:t>
      </w:r>
      <w:r w:rsidR="00090B17">
        <w:rPr>
          <w:sz w:val="26"/>
          <w:szCs w:val="26"/>
        </w:rPr>
        <w:t xml:space="preserve"> </w:t>
      </w:r>
      <w:r w:rsidRPr="00302321">
        <w:rPr>
          <w:sz w:val="26"/>
          <w:szCs w:val="26"/>
        </w:rPr>
        <w:t>type of action (for example, there is a column family that</w:t>
      </w:r>
      <w:r w:rsidR="00090B17">
        <w:rPr>
          <w:sz w:val="26"/>
          <w:szCs w:val="26"/>
        </w:rPr>
        <w:t xml:space="preserve"> </w:t>
      </w:r>
      <w:r w:rsidRPr="00302321">
        <w:rPr>
          <w:sz w:val="26"/>
          <w:szCs w:val="26"/>
        </w:rPr>
        <w:t>stores all web queries). Each data element uses as its</w:t>
      </w:r>
      <w:r w:rsidR="00090B17">
        <w:rPr>
          <w:sz w:val="26"/>
          <w:szCs w:val="26"/>
        </w:rPr>
        <w:t xml:space="preserve"> </w:t>
      </w:r>
      <w:r w:rsidRPr="00302321">
        <w:rPr>
          <w:sz w:val="26"/>
          <w:szCs w:val="26"/>
        </w:rPr>
        <w:t>Bigtable timestamp the time at which the corresponding</w:t>
      </w:r>
      <w:r w:rsidR="00090B17">
        <w:rPr>
          <w:sz w:val="26"/>
          <w:szCs w:val="26"/>
        </w:rPr>
        <w:t xml:space="preserve"> </w:t>
      </w:r>
      <w:r w:rsidRPr="00302321">
        <w:rPr>
          <w:sz w:val="26"/>
          <w:szCs w:val="26"/>
        </w:rPr>
        <w:t>user action occurred. Personalized Search generates user</w:t>
      </w:r>
      <w:r w:rsidR="00090B17">
        <w:rPr>
          <w:sz w:val="26"/>
          <w:szCs w:val="26"/>
        </w:rPr>
        <w:t xml:space="preserve"> profi</w:t>
      </w:r>
      <w:r w:rsidRPr="00302321">
        <w:rPr>
          <w:sz w:val="26"/>
          <w:szCs w:val="26"/>
        </w:rPr>
        <w:t>les using a MapReduce over Bigtable. These user</w:t>
      </w:r>
      <w:r w:rsidR="00090B17">
        <w:rPr>
          <w:sz w:val="26"/>
          <w:szCs w:val="26"/>
        </w:rPr>
        <w:t xml:space="preserve"> profiles</w:t>
      </w:r>
      <w:r w:rsidRPr="00302321">
        <w:rPr>
          <w:sz w:val="26"/>
          <w:szCs w:val="26"/>
        </w:rPr>
        <w:t xml:space="preserve"> are used to personalize live search results.</w:t>
      </w:r>
    </w:p>
    <w:p w:rsidR="00FC6121" w:rsidRDefault="00FC6121" w:rsidP="009B40BA">
      <w:pPr>
        <w:spacing w:line="360" w:lineRule="auto"/>
        <w:ind w:firstLine="720"/>
        <w:jc w:val="both"/>
        <w:rPr>
          <w:sz w:val="26"/>
          <w:szCs w:val="26"/>
        </w:rPr>
      </w:pPr>
    </w:p>
    <w:p w:rsidR="00FC6121" w:rsidRDefault="00FC6121" w:rsidP="009B40BA">
      <w:pPr>
        <w:spacing w:line="360" w:lineRule="auto"/>
        <w:ind w:firstLine="720"/>
        <w:jc w:val="both"/>
        <w:rPr>
          <w:sz w:val="26"/>
          <w:szCs w:val="26"/>
        </w:rPr>
      </w:pPr>
    </w:p>
    <w:p w:rsidR="00FC6121" w:rsidRPr="009E1ED9" w:rsidRDefault="00FC6121" w:rsidP="00CF4E19">
      <w:pPr>
        <w:spacing w:line="360" w:lineRule="auto"/>
        <w:jc w:val="both"/>
        <w:rPr>
          <w:sz w:val="36"/>
          <w:szCs w:val="36"/>
        </w:rPr>
      </w:pPr>
      <w:r w:rsidRPr="009E1ED9">
        <w:rPr>
          <w:sz w:val="36"/>
          <w:szCs w:val="36"/>
        </w:rPr>
        <w:t>Advantage</w:t>
      </w:r>
      <w:r w:rsidR="00CF4E19" w:rsidRPr="009E1ED9">
        <w:rPr>
          <w:sz w:val="36"/>
          <w:szCs w:val="36"/>
        </w:rPr>
        <w:t>s</w:t>
      </w:r>
    </w:p>
    <w:p w:rsidR="00FC6121" w:rsidRPr="00FC6121" w:rsidRDefault="00FC6121" w:rsidP="00FC6121">
      <w:pPr>
        <w:spacing w:line="360" w:lineRule="auto"/>
        <w:ind w:firstLine="720"/>
        <w:jc w:val="both"/>
        <w:rPr>
          <w:sz w:val="26"/>
          <w:szCs w:val="26"/>
        </w:rPr>
      </w:pPr>
    </w:p>
    <w:p w:rsidR="00FC6121" w:rsidRDefault="00FC6121" w:rsidP="002F2610">
      <w:pPr>
        <w:spacing w:line="360" w:lineRule="auto"/>
        <w:ind w:firstLine="720"/>
        <w:jc w:val="both"/>
        <w:rPr>
          <w:sz w:val="26"/>
          <w:szCs w:val="26"/>
        </w:rPr>
      </w:pPr>
      <w:r w:rsidRPr="00FC6121">
        <w:rPr>
          <w:sz w:val="26"/>
          <w:szCs w:val="26"/>
        </w:rPr>
        <w:t>Big table was designed to maintain chronological queries</w:t>
      </w:r>
      <w:r w:rsidR="00572A9A">
        <w:rPr>
          <w:sz w:val="26"/>
          <w:szCs w:val="26"/>
        </w:rPr>
        <w:t xml:space="preserve"> </w:t>
      </w:r>
      <w:r w:rsidRPr="00FC6121">
        <w:rPr>
          <w:sz w:val="26"/>
          <w:szCs w:val="26"/>
        </w:rPr>
        <w:t>and response time is far better for a query when compared to RDBMS. Conventional querying</w:t>
      </w:r>
      <w:r w:rsidR="00572A9A">
        <w:rPr>
          <w:sz w:val="26"/>
          <w:szCs w:val="26"/>
        </w:rPr>
        <w:t xml:space="preserve"> </w:t>
      </w:r>
      <w:r w:rsidRPr="00FC6121">
        <w:rPr>
          <w:sz w:val="26"/>
          <w:szCs w:val="26"/>
        </w:rPr>
        <w:t>approaches like joins and normalization methodology</w:t>
      </w:r>
      <w:r w:rsidR="00572A9A">
        <w:rPr>
          <w:sz w:val="26"/>
          <w:szCs w:val="26"/>
        </w:rPr>
        <w:t xml:space="preserve"> </w:t>
      </w:r>
      <w:r w:rsidRPr="00FC6121">
        <w:rPr>
          <w:sz w:val="26"/>
          <w:szCs w:val="26"/>
        </w:rPr>
        <w:t>used in RDBMS are not required here. Data compression</w:t>
      </w:r>
      <w:r w:rsidR="00572A9A">
        <w:rPr>
          <w:sz w:val="26"/>
          <w:szCs w:val="26"/>
        </w:rPr>
        <w:t xml:space="preserve"> </w:t>
      </w:r>
      <w:r w:rsidRPr="00FC6121">
        <w:rPr>
          <w:sz w:val="26"/>
          <w:szCs w:val="26"/>
        </w:rPr>
        <w:t>is easier because of sparse rows.</w:t>
      </w:r>
    </w:p>
    <w:p w:rsidR="00F37FC3" w:rsidRPr="00F37FC3" w:rsidRDefault="00F37FC3" w:rsidP="00F37FC3">
      <w:pPr>
        <w:spacing w:line="360" w:lineRule="auto"/>
        <w:jc w:val="both"/>
        <w:rPr>
          <w:sz w:val="26"/>
          <w:szCs w:val="26"/>
        </w:rPr>
      </w:pPr>
    </w:p>
    <w:p w:rsidR="00F37FC3" w:rsidRPr="009B0263" w:rsidRDefault="00386FF3" w:rsidP="00F37FC3">
      <w:pPr>
        <w:spacing w:line="360" w:lineRule="auto"/>
        <w:jc w:val="both"/>
        <w:rPr>
          <w:sz w:val="36"/>
          <w:szCs w:val="36"/>
        </w:rPr>
      </w:pPr>
      <w:r w:rsidRPr="009B0263">
        <w:rPr>
          <w:sz w:val="36"/>
          <w:szCs w:val="36"/>
        </w:rPr>
        <w:t xml:space="preserve">Disadvantages </w:t>
      </w:r>
    </w:p>
    <w:p w:rsidR="00386FF3" w:rsidRPr="00F37FC3" w:rsidRDefault="00386FF3" w:rsidP="00F37FC3">
      <w:pPr>
        <w:spacing w:line="360" w:lineRule="auto"/>
        <w:jc w:val="both"/>
        <w:rPr>
          <w:sz w:val="26"/>
          <w:szCs w:val="26"/>
        </w:rPr>
      </w:pPr>
    </w:p>
    <w:p w:rsidR="00F37FC3" w:rsidRPr="00F37FC3" w:rsidRDefault="00F37FC3" w:rsidP="00F37FC3">
      <w:pPr>
        <w:spacing w:line="360" w:lineRule="auto"/>
        <w:jc w:val="both"/>
        <w:rPr>
          <w:sz w:val="26"/>
          <w:szCs w:val="26"/>
        </w:rPr>
      </w:pPr>
      <w:r w:rsidRPr="00F37FC3">
        <w:rPr>
          <w:sz w:val="26"/>
          <w:szCs w:val="26"/>
        </w:rPr>
        <w:t>• It is not an open source database.</w:t>
      </w:r>
    </w:p>
    <w:p w:rsidR="00F37FC3" w:rsidRPr="00F37FC3" w:rsidRDefault="00F37FC3" w:rsidP="00F37FC3">
      <w:pPr>
        <w:spacing w:line="360" w:lineRule="auto"/>
        <w:jc w:val="both"/>
        <w:rPr>
          <w:sz w:val="26"/>
          <w:szCs w:val="26"/>
        </w:rPr>
      </w:pPr>
      <w:r w:rsidRPr="00F37FC3">
        <w:rPr>
          <w:sz w:val="26"/>
          <w:szCs w:val="26"/>
        </w:rPr>
        <w:t>• Does not support final consistency.</w:t>
      </w:r>
    </w:p>
    <w:p w:rsidR="00F37FC3" w:rsidRPr="00F37FC3" w:rsidRDefault="00F37FC3" w:rsidP="00F37FC3">
      <w:pPr>
        <w:spacing w:line="360" w:lineRule="auto"/>
        <w:jc w:val="both"/>
        <w:rPr>
          <w:sz w:val="26"/>
          <w:szCs w:val="26"/>
        </w:rPr>
      </w:pPr>
      <w:r w:rsidRPr="00F37FC3">
        <w:rPr>
          <w:sz w:val="26"/>
          <w:szCs w:val="26"/>
        </w:rPr>
        <w:t>• Capability of queries is limited.</w:t>
      </w:r>
    </w:p>
    <w:p w:rsidR="00F37FC3" w:rsidRPr="00F37FC3" w:rsidRDefault="00F37FC3" w:rsidP="00F37FC3">
      <w:pPr>
        <w:spacing w:line="360" w:lineRule="auto"/>
        <w:jc w:val="both"/>
        <w:rPr>
          <w:sz w:val="26"/>
          <w:szCs w:val="26"/>
        </w:rPr>
      </w:pPr>
      <w:r w:rsidRPr="00F37FC3">
        <w:rPr>
          <w:sz w:val="26"/>
          <w:szCs w:val="26"/>
        </w:rPr>
        <w:t>• Inadequate access control.</w:t>
      </w:r>
    </w:p>
    <w:p w:rsidR="00F37FC3" w:rsidRDefault="00F37FC3" w:rsidP="00F37FC3">
      <w:pPr>
        <w:spacing w:line="360" w:lineRule="auto"/>
        <w:jc w:val="both"/>
        <w:rPr>
          <w:sz w:val="26"/>
          <w:szCs w:val="26"/>
        </w:rPr>
      </w:pPr>
      <w:r w:rsidRPr="00F37FC3">
        <w:rPr>
          <w:sz w:val="26"/>
          <w:szCs w:val="26"/>
        </w:rPr>
        <w:t>• Requires adaptation to the Bigtable approach for application writing.</w:t>
      </w:r>
    </w:p>
    <w:p w:rsidR="00C832C8" w:rsidRDefault="00C832C8" w:rsidP="00F37FC3">
      <w:pPr>
        <w:spacing w:line="360" w:lineRule="auto"/>
        <w:jc w:val="both"/>
        <w:rPr>
          <w:sz w:val="26"/>
          <w:szCs w:val="26"/>
        </w:rPr>
      </w:pPr>
    </w:p>
    <w:p w:rsidR="00C832C8" w:rsidRDefault="00C832C8" w:rsidP="00F37FC3">
      <w:pPr>
        <w:spacing w:line="360" w:lineRule="auto"/>
        <w:jc w:val="both"/>
        <w:rPr>
          <w:sz w:val="26"/>
          <w:szCs w:val="26"/>
        </w:rPr>
      </w:pPr>
    </w:p>
    <w:p w:rsidR="00C832C8" w:rsidRPr="00F37FC3" w:rsidRDefault="00C832C8" w:rsidP="00F37FC3">
      <w:pPr>
        <w:spacing w:line="360" w:lineRule="auto"/>
        <w:jc w:val="both"/>
        <w:rPr>
          <w:sz w:val="26"/>
          <w:szCs w:val="26"/>
        </w:rPr>
      </w:pPr>
    </w:p>
    <w:p w:rsidR="00F37FC3" w:rsidRPr="00F37FC3" w:rsidRDefault="00F37FC3" w:rsidP="00F37FC3">
      <w:pPr>
        <w:spacing w:line="360" w:lineRule="auto"/>
        <w:jc w:val="both"/>
        <w:rPr>
          <w:sz w:val="26"/>
          <w:szCs w:val="26"/>
        </w:rPr>
      </w:pPr>
      <w:r w:rsidRPr="00F37FC3">
        <w:rPr>
          <w:sz w:val="26"/>
          <w:szCs w:val="26"/>
        </w:rPr>
        <w:t>• Demands manual query programming as Structure query language is not supported by Bigtable.</w:t>
      </w:r>
    </w:p>
    <w:p w:rsidR="00967FF8" w:rsidRDefault="00F37FC3" w:rsidP="00F37FC3">
      <w:pPr>
        <w:spacing w:line="360" w:lineRule="auto"/>
        <w:jc w:val="both"/>
        <w:rPr>
          <w:sz w:val="26"/>
          <w:szCs w:val="26"/>
        </w:rPr>
      </w:pPr>
      <w:r w:rsidRPr="00F37FC3">
        <w:rPr>
          <w:sz w:val="26"/>
          <w:szCs w:val="26"/>
        </w:rPr>
        <w:t>• No support for ACID transactions as used in RDBMS.</w:t>
      </w: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Default="00C07900" w:rsidP="00F37FC3">
      <w:pPr>
        <w:spacing w:line="360" w:lineRule="auto"/>
        <w:jc w:val="both"/>
        <w:rPr>
          <w:sz w:val="26"/>
          <w:szCs w:val="26"/>
        </w:rPr>
      </w:pPr>
    </w:p>
    <w:p w:rsidR="00C07900" w:rsidRPr="00C07900" w:rsidRDefault="00C07900" w:rsidP="00F37FC3">
      <w:pPr>
        <w:spacing w:line="360" w:lineRule="auto"/>
        <w:jc w:val="both"/>
        <w:rPr>
          <w:sz w:val="36"/>
          <w:szCs w:val="36"/>
        </w:rPr>
      </w:pPr>
    </w:p>
    <w:p w:rsidR="00F272A5" w:rsidRDefault="00F272A5" w:rsidP="00C07900">
      <w:pPr>
        <w:rPr>
          <w:b/>
          <w:sz w:val="36"/>
          <w:szCs w:val="36"/>
          <w:lang w:val="en-GB"/>
        </w:rPr>
      </w:pPr>
    </w:p>
    <w:p w:rsidR="00F272A5" w:rsidRDefault="00F272A5" w:rsidP="00C07900">
      <w:pPr>
        <w:rPr>
          <w:b/>
          <w:sz w:val="36"/>
          <w:szCs w:val="36"/>
          <w:lang w:val="en-GB"/>
        </w:rPr>
      </w:pPr>
    </w:p>
    <w:p w:rsidR="00C07900" w:rsidRPr="00C07900" w:rsidRDefault="00C07900" w:rsidP="00C07900">
      <w:pPr>
        <w:rPr>
          <w:b/>
          <w:sz w:val="36"/>
          <w:szCs w:val="36"/>
          <w:lang w:val="en-GB"/>
        </w:rPr>
      </w:pPr>
      <w:r w:rsidRPr="00C07900">
        <w:rPr>
          <w:b/>
          <w:sz w:val="36"/>
          <w:szCs w:val="36"/>
          <w:lang w:val="en-GB"/>
        </w:rPr>
        <w:t>Conclusions</w:t>
      </w:r>
    </w:p>
    <w:p w:rsidR="00C07900" w:rsidRDefault="00C07900" w:rsidP="00F37FC3">
      <w:pPr>
        <w:spacing w:line="360" w:lineRule="auto"/>
        <w:jc w:val="both"/>
        <w:rPr>
          <w:sz w:val="26"/>
          <w:szCs w:val="26"/>
        </w:rPr>
      </w:pPr>
    </w:p>
    <w:p w:rsidR="001F4A15" w:rsidRPr="0041460A" w:rsidRDefault="001F4A15" w:rsidP="0041460A">
      <w:pPr>
        <w:pStyle w:val="ListParagraph"/>
        <w:numPr>
          <w:ilvl w:val="0"/>
          <w:numId w:val="21"/>
        </w:numPr>
        <w:spacing w:line="360" w:lineRule="auto"/>
        <w:jc w:val="both"/>
        <w:rPr>
          <w:b w:val="0"/>
          <w:i w:val="0"/>
          <w:sz w:val="26"/>
          <w:szCs w:val="26"/>
          <w:u w:val="none"/>
        </w:rPr>
      </w:pPr>
      <w:r w:rsidRPr="0041460A">
        <w:rPr>
          <w:b w:val="0"/>
          <w:i w:val="0"/>
          <w:sz w:val="26"/>
          <w:szCs w:val="26"/>
          <w:u w:val="none"/>
        </w:rPr>
        <w:t>BigTable has a client library, master, and tablet servers</w:t>
      </w:r>
    </w:p>
    <w:p w:rsidR="001F4A15" w:rsidRPr="0041460A" w:rsidRDefault="001F4A15" w:rsidP="0041460A">
      <w:pPr>
        <w:pStyle w:val="ListParagraph"/>
        <w:numPr>
          <w:ilvl w:val="0"/>
          <w:numId w:val="21"/>
        </w:numPr>
        <w:spacing w:line="360" w:lineRule="auto"/>
        <w:jc w:val="both"/>
        <w:rPr>
          <w:b w:val="0"/>
          <w:i w:val="0"/>
          <w:sz w:val="26"/>
          <w:szCs w:val="26"/>
          <w:u w:val="none"/>
        </w:rPr>
      </w:pPr>
      <w:r w:rsidRPr="0041460A">
        <w:rPr>
          <w:b w:val="0"/>
          <w:i w:val="0"/>
          <w:sz w:val="26"/>
          <w:szCs w:val="26"/>
          <w:u w:val="none"/>
        </w:rPr>
        <w:t>Built on top of Chubby and GFS</w:t>
      </w:r>
    </w:p>
    <w:p w:rsidR="001F4A15" w:rsidRPr="0041460A" w:rsidRDefault="001F4A15" w:rsidP="0041460A">
      <w:pPr>
        <w:pStyle w:val="ListParagraph"/>
        <w:numPr>
          <w:ilvl w:val="0"/>
          <w:numId w:val="21"/>
        </w:numPr>
        <w:spacing w:line="360" w:lineRule="auto"/>
        <w:jc w:val="both"/>
        <w:rPr>
          <w:b w:val="0"/>
          <w:i w:val="0"/>
          <w:sz w:val="26"/>
          <w:szCs w:val="26"/>
          <w:u w:val="none"/>
        </w:rPr>
      </w:pPr>
      <w:r w:rsidRPr="0041460A">
        <w:rPr>
          <w:b w:val="0"/>
          <w:i w:val="0"/>
          <w:sz w:val="26"/>
          <w:szCs w:val="26"/>
          <w:u w:val="none"/>
        </w:rPr>
        <w:t>Scalable, distributed storage for highly structured data</w:t>
      </w:r>
    </w:p>
    <w:p w:rsidR="004E57FF" w:rsidRPr="0041460A" w:rsidRDefault="004E57FF" w:rsidP="0041460A">
      <w:pPr>
        <w:pStyle w:val="ListParagraph"/>
        <w:numPr>
          <w:ilvl w:val="0"/>
          <w:numId w:val="21"/>
        </w:numPr>
        <w:spacing w:line="360" w:lineRule="auto"/>
        <w:jc w:val="both"/>
        <w:rPr>
          <w:b w:val="0"/>
          <w:i w:val="0"/>
          <w:sz w:val="26"/>
          <w:szCs w:val="26"/>
          <w:u w:val="none"/>
        </w:rPr>
      </w:pPr>
      <w:r w:rsidRPr="0041460A">
        <w:rPr>
          <w:b w:val="0"/>
          <w:i w:val="0"/>
          <w:sz w:val="26"/>
          <w:szCs w:val="26"/>
          <w:u w:val="none"/>
        </w:rPr>
        <w:t>Built abstractions for building storage systems rather than building a particular storage system</w:t>
      </w:r>
    </w:p>
    <w:p w:rsidR="004E57FF" w:rsidRPr="0041460A" w:rsidRDefault="004E57FF" w:rsidP="0041460A">
      <w:pPr>
        <w:pStyle w:val="ListParagraph"/>
        <w:numPr>
          <w:ilvl w:val="0"/>
          <w:numId w:val="21"/>
        </w:numPr>
        <w:spacing w:line="360" w:lineRule="auto"/>
        <w:jc w:val="both"/>
        <w:rPr>
          <w:b w:val="0"/>
          <w:i w:val="0"/>
          <w:sz w:val="26"/>
          <w:szCs w:val="26"/>
          <w:u w:val="none"/>
        </w:rPr>
      </w:pPr>
      <w:r w:rsidRPr="0041460A">
        <w:rPr>
          <w:b w:val="0"/>
          <w:i w:val="0"/>
          <w:sz w:val="26"/>
          <w:szCs w:val="26"/>
          <w:u w:val="none"/>
        </w:rPr>
        <w:t>Built proof of concept file service</w:t>
      </w:r>
    </w:p>
    <w:p w:rsidR="00C07900" w:rsidRPr="0041460A" w:rsidRDefault="004E57FF" w:rsidP="0041460A">
      <w:pPr>
        <w:pStyle w:val="ListParagraph"/>
        <w:numPr>
          <w:ilvl w:val="0"/>
          <w:numId w:val="21"/>
        </w:numPr>
        <w:spacing w:line="360" w:lineRule="auto"/>
        <w:jc w:val="both"/>
        <w:rPr>
          <w:b w:val="0"/>
          <w:i w:val="0"/>
          <w:sz w:val="26"/>
          <w:szCs w:val="26"/>
          <w:u w:val="none"/>
        </w:rPr>
      </w:pPr>
      <w:r w:rsidRPr="0041460A">
        <w:rPr>
          <w:b w:val="0"/>
          <w:i w:val="0"/>
          <w:sz w:val="26"/>
          <w:szCs w:val="26"/>
          <w:u w:val="none"/>
        </w:rPr>
        <w:t>Made many simplifying assumptions enabling simple designs</w:t>
      </w:r>
    </w:p>
    <w:p w:rsidR="00713619" w:rsidRPr="0041460A" w:rsidRDefault="00713619" w:rsidP="0041460A">
      <w:pPr>
        <w:pStyle w:val="ListParagraph"/>
        <w:numPr>
          <w:ilvl w:val="0"/>
          <w:numId w:val="21"/>
        </w:numPr>
        <w:spacing w:line="360" w:lineRule="auto"/>
        <w:jc w:val="both"/>
        <w:rPr>
          <w:b w:val="0"/>
          <w:i w:val="0"/>
          <w:sz w:val="26"/>
          <w:szCs w:val="26"/>
          <w:u w:val="none"/>
        </w:rPr>
      </w:pPr>
      <w:r w:rsidRPr="0041460A">
        <w:rPr>
          <w:b w:val="0"/>
          <w:i w:val="0"/>
          <w:sz w:val="26"/>
          <w:szCs w:val="26"/>
          <w:u w:val="none"/>
        </w:rPr>
        <w:t>Bigtable scales to petabytes of data across thousands of commodity Linux servers</w:t>
      </w:r>
    </w:p>
    <w:p w:rsidR="00713619" w:rsidRPr="0041460A" w:rsidRDefault="00713619" w:rsidP="0041460A">
      <w:pPr>
        <w:pStyle w:val="ListParagraph"/>
        <w:numPr>
          <w:ilvl w:val="0"/>
          <w:numId w:val="21"/>
        </w:numPr>
        <w:spacing w:line="360" w:lineRule="auto"/>
        <w:jc w:val="both"/>
        <w:rPr>
          <w:b w:val="0"/>
          <w:i w:val="0"/>
          <w:sz w:val="26"/>
          <w:szCs w:val="26"/>
          <w:u w:val="none"/>
        </w:rPr>
      </w:pPr>
      <w:r w:rsidRPr="0041460A">
        <w:rPr>
          <w:b w:val="0"/>
          <w:i w:val="0"/>
          <w:sz w:val="26"/>
          <w:szCs w:val="26"/>
          <w:u w:val="none"/>
        </w:rPr>
        <w:t xml:space="preserve">Developers can have </w:t>
      </w:r>
      <w:r w:rsidR="006C5410" w:rsidRPr="0041460A">
        <w:rPr>
          <w:b w:val="0"/>
          <w:i w:val="0"/>
          <w:sz w:val="26"/>
          <w:szCs w:val="26"/>
          <w:u w:val="none"/>
        </w:rPr>
        <w:t>a</w:t>
      </w:r>
      <w:r w:rsidRPr="0041460A">
        <w:rPr>
          <w:b w:val="0"/>
          <w:i w:val="0"/>
          <w:sz w:val="26"/>
          <w:szCs w:val="26"/>
          <w:u w:val="none"/>
        </w:rPr>
        <w:t xml:space="preserve"> hard time adapting to different models</w:t>
      </w:r>
    </w:p>
    <w:p w:rsidR="00713619" w:rsidRDefault="00713619" w:rsidP="0041460A">
      <w:pPr>
        <w:pStyle w:val="ListParagraph"/>
        <w:numPr>
          <w:ilvl w:val="0"/>
          <w:numId w:val="21"/>
        </w:numPr>
        <w:spacing w:line="360" w:lineRule="auto"/>
        <w:jc w:val="both"/>
        <w:rPr>
          <w:b w:val="0"/>
          <w:i w:val="0"/>
          <w:sz w:val="26"/>
          <w:szCs w:val="26"/>
          <w:u w:val="none"/>
        </w:rPr>
      </w:pPr>
      <w:r w:rsidRPr="0041460A">
        <w:rPr>
          <w:b w:val="0"/>
          <w:i w:val="0"/>
          <w:sz w:val="26"/>
          <w:szCs w:val="26"/>
          <w:u w:val="none"/>
        </w:rPr>
        <w:t>Google's structured storage needs are satisfied</w:t>
      </w: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ED1CD2" w:rsidRDefault="00ED1CD2" w:rsidP="00ED1CD2">
      <w:pPr>
        <w:jc w:val="center"/>
        <w:rPr>
          <w:sz w:val="36"/>
          <w:szCs w:val="36"/>
        </w:rPr>
      </w:pPr>
      <w:r>
        <w:rPr>
          <w:sz w:val="36"/>
          <w:szCs w:val="36"/>
        </w:rPr>
        <w:t>References</w:t>
      </w:r>
    </w:p>
    <w:p w:rsidR="000A1E4E" w:rsidRDefault="000A1E4E" w:rsidP="00ED1CD2">
      <w:pPr>
        <w:jc w:val="center"/>
        <w:rPr>
          <w:sz w:val="36"/>
          <w:szCs w:val="36"/>
        </w:rPr>
      </w:pPr>
    </w:p>
    <w:p w:rsidR="000A1E4E" w:rsidRDefault="000A1E4E" w:rsidP="00ED1CD2">
      <w:pPr>
        <w:jc w:val="center"/>
        <w:rPr>
          <w:sz w:val="36"/>
          <w:szCs w:val="36"/>
        </w:rPr>
      </w:pPr>
    </w:p>
    <w:p w:rsidR="000A1E4E" w:rsidRPr="00544611" w:rsidRDefault="000A1E4E" w:rsidP="000F3F40">
      <w:pPr>
        <w:rPr>
          <w:rFonts w:eastAsiaTheme="minorHAnsi"/>
          <w:b/>
          <w:i/>
        </w:rPr>
      </w:pPr>
      <w:r w:rsidRPr="00544611">
        <w:rPr>
          <w:rFonts w:eastAsiaTheme="minorHAnsi"/>
          <w:b/>
          <w:i/>
        </w:rPr>
        <w:t>Bigtable: A Distributed Storage System for Structured Data</w:t>
      </w:r>
    </w:p>
    <w:p w:rsidR="000A1E4E" w:rsidRPr="003239F2" w:rsidRDefault="000A1E4E" w:rsidP="000F3F40">
      <w:pPr>
        <w:rPr>
          <w:rFonts w:eastAsiaTheme="minorHAnsi"/>
          <w:i/>
        </w:rPr>
      </w:pPr>
      <w:r w:rsidRPr="003239F2">
        <w:rPr>
          <w:rFonts w:eastAsiaTheme="minorHAnsi"/>
          <w:i/>
        </w:rPr>
        <w:t>Fay Chang, Jeffrey Dean, Sanjay Ghemawat, Wilson C. Hsieh, Deborah A. Wallach</w:t>
      </w:r>
    </w:p>
    <w:p w:rsidR="000A1E4E" w:rsidRPr="003239F2" w:rsidRDefault="000A1E4E" w:rsidP="000F3F40">
      <w:pPr>
        <w:rPr>
          <w:rFonts w:eastAsiaTheme="minorHAnsi"/>
          <w:i/>
        </w:rPr>
      </w:pPr>
      <w:r w:rsidRPr="003239F2">
        <w:rPr>
          <w:rFonts w:eastAsiaTheme="minorHAnsi"/>
          <w:i/>
        </w:rPr>
        <w:t>Mike Burrows, Tushar Chandra, Andrew Fikes, Robert E. Gruber</w:t>
      </w:r>
    </w:p>
    <w:p w:rsidR="000A1E4E" w:rsidRPr="003239F2" w:rsidRDefault="000A1E4E" w:rsidP="000F3F40">
      <w:pPr>
        <w:rPr>
          <w:rFonts w:eastAsiaTheme="minorHAnsi"/>
          <w:i/>
        </w:rPr>
      </w:pPr>
      <w:r w:rsidRPr="003239F2">
        <w:rPr>
          <w:rFonts w:eastAsiaTheme="minorHAnsi"/>
          <w:i/>
        </w:rPr>
        <w:t>ffay,jeff,sanjay,wilsonh,kerr,m3b,tushar,_kes,gruberg@google.com</w:t>
      </w:r>
    </w:p>
    <w:p w:rsidR="000A1E4E" w:rsidRPr="003239F2" w:rsidRDefault="000A1E4E" w:rsidP="000F3F40">
      <w:pPr>
        <w:rPr>
          <w:b/>
        </w:rPr>
      </w:pPr>
      <w:r w:rsidRPr="003239F2">
        <w:rPr>
          <w:rFonts w:eastAsiaTheme="minorHAnsi"/>
          <w:b/>
        </w:rPr>
        <w:t>Google, Inc.</w:t>
      </w:r>
    </w:p>
    <w:p w:rsidR="005A1377" w:rsidRPr="000F3F40" w:rsidRDefault="005A1377" w:rsidP="000F3F40">
      <w:pPr>
        <w:spacing w:line="360" w:lineRule="auto"/>
      </w:pPr>
    </w:p>
    <w:p w:rsidR="00717AF7" w:rsidRPr="0094149B" w:rsidRDefault="00717AF7" w:rsidP="000F3F40">
      <w:pPr>
        <w:rPr>
          <w:rFonts w:eastAsiaTheme="minorHAnsi"/>
          <w:i/>
        </w:rPr>
      </w:pPr>
      <w:r w:rsidRPr="0094149B">
        <w:rPr>
          <w:rFonts w:eastAsiaTheme="minorHAnsi"/>
          <w:i/>
        </w:rPr>
        <w:t>ABADI, D. J., MADDEN, S. R., AND FERREIRA,</w:t>
      </w:r>
    </w:p>
    <w:p w:rsidR="00717AF7" w:rsidRPr="0094149B" w:rsidRDefault="00717AF7" w:rsidP="000F3F40">
      <w:pPr>
        <w:rPr>
          <w:rFonts w:eastAsiaTheme="minorHAnsi"/>
          <w:i/>
        </w:rPr>
      </w:pPr>
      <w:r w:rsidRPr="0094149B">
        <w:rPr>
          <w:rFonts w:eastAsiaTheme="minorHAnsi"/>
          <w:i/>
        </w:rPr>
        <w:t>M. C. Integrating compression and execution in columnoriented</w:t>
      </w:r>
    </w:p>
    <w:p w:rsidR="00ED1CD2" w:rsidRPr="0094149B" w:rsidRDefault="00717AF7" w:rsidP="000F3F40">
      <w:pPr>
        <w:rPr>
          <w:rFonts w:eastAsiaTheme="minorHAnsi"/>
          <w:i/>
        </w:rPr>
      </w:pPr>
      <w:r w:rsidRPr="0094149B">
        <w:rPr>
          <w:rFonts w:eastAsiaTheme="minorHAnsi"/>
          <w:i/>
        </w:rPr>
        <w:t>database systems. Proc. of SIGMOD (2006).</w:t>
      </w:r>
    </w:p>
    <w:p w:rsidR="00717AF7" w:rsidRPr="0094149B" w:rsidRDefault="00717AF7" w:rsidP="000F3F40">
      <w:pPr>
        <w:rPr>
          <w:rFonts w:eastAsiaTheme="minorHAnsi"/>
          <w:i/>
        </w:rPr>
      </w:pPr>
    </w:p>
    <w:p w:rsidR="00717AF7" w:rsidRPr="0094149B" w:rsidRDefault="00717AF7" w:rsidP="000F3F40">
      <w:pPr>
        <w:rPr>
          <w:rFonts w:eastAsiaTheme="minorHAnsi"/>
          <w:i/>
        </w:rPr>
      </w:pPr>
      <w:r w:rsidRPr="0094149B">
        <w:rPr>
          <w:rFonts w:eastAsiaTheme="minorHAnsi"/>
          <w:i/>
        </w:rPr>
        <w:t xml:space="preserve"> BURROWS, M. The Chubby lock service for looselycoupled</w:t>
      </w:r>
    </w:p>
    <w:p w:rsidR="00717AF7" w:rsidRPr="0094149B" w:rsidRDefault="00717AF7" w:rsidP="000F3F40">
      <w:pPr>
        <w:rPr>
          <w:rFonts w:eastAsiaTheme="minorHAnsi"/>
          <w:i/>
        </w:rPr>
      </w:pPr>
      <w:r w:rsidRPr="0094149B">
        <w:rPr>
          <w:rFonts w:eastAsiaTheme="minorHAnsi"/>
          <w:i/>
        </w:rPr>
        <w:t>distributed systems. In Proc. of the 7th OSDI</w:t>
      </w:r>
    </w:p>
    <w:p w:rsidR="00717AF7" w:rsidRPr="0094149B" w:rsidRDefault="00717AF7" w:rsidP="000F3F40">
      <w:pPr>
        <w:rPr>
          <w:rFonts w:eastAsiaTheme="minorHAnsi"/>
          <w:i/>
        </w:rPr>
      </w:pPr>
      <w:r w:rsidRPr="0094149B">
        <w:rPr>
          <w:rFonts w:eastAsiaTheme="minorHAnsi"/>
          <w:i/>
        </w:rPr>
        <w:t>(Nov. 2006).</w:t>
      </w:r>
    </w:p>
    <w:p w:rsidR="00717AF7" w:rsidRPr="0094149B" w:rsidRDefault="00717AF7" w:rsidP="000F3F40">
      <w:pPr>
        <w:rPr>
          <w:rFonts w:eastAsiaTheme="minorHAnsi"/>
          <w:i/>
        </w:rPr>
      </w:pPr>
    </w:p>
    <w:p w:rsidR="00717AF7" w:rsidRPr="0094149B" w:rsidRDefault="00717AF7" w:rsidP="000F3F40">
      <w:pPr>
        <w:rPr>
          <w:rFonts w:eastAsiaTheme="minorHAnsi"/>
          <w:i/>
        </w:rPr>
      </w:pPr>
      <w:r w:rsidRPr="0094149B">
        <w:rPr>
          <w:rFonts w:eastAsiaTheme="minorHAnsi"/>
          <w:i/>
        </w:rPr>
        <w:t xml:space="preserve"> GHEMAWAT, S., GOBIOFF, H., AND LEUNG, S.-T. The</w:t>
      </w:r>
    </w:p>
    <w:p w:rsidR="00717AF7" w:rsidRPr="0094149B" w:rsidRDefault="00717AF7" w:rsidP="000F3F40">
      <w:pPr>
        <w:rPr>
          <w:rFonts w:eastAsiaTheme="minorHAnsi"/>
          <w:i/>
        </w:rPr>
      </w:pPr>
      <w:r w:rsidRPr="0094149B">
        <w:rPr>
          <w:rFonts w:eastAsiaTheme="minorHAnsi"/>
          <w:i/>
        </w:rPr>
        <w:t>Google _le system. In Proc. of the 19th ACM SOSP (Dec.</w:t>
      </w:r>
    </w:p>
    <w:p w:rsidR="00717AF7" w:rsidRPr="0094149B" w:rsidRDefault="00717AF7" w:rsidP="000F3F40">
      <w:pPr>
        <w:rPr>
          <w:rFonts w:eastAsiaTheme="minorHAnsi"/>
          <w:i/>
        </w:rPr>
      </w:pPr>
      <w:r w:rsidRPr="0094149B">
        <w:rPr>
          <w:rFonts w:eastAsiaTheme="minorHAnsi"/>
          <w:i/>
        </w:rPr>
        <w:t>2003), pp. 29.43.</w:t>
      </w:r>
    </w:p>
    <w:p w:rsidR="00717AF7" w:rsidRPr="0094149B" w:rsidRDefault="00717AF7" w:rsidP="000F3F40">
      <w:pPr>
        <w:rPr>
          <w:rFonts w:eastAsiaTheme="minorHAnsi"/>
          <w:i/>
        </w:rPr>
      </w:pPr>
    </w:p>
    <w:p w:rsidR="00717AF7" w:rsidRPr="0094149B" w:rsidRDefault="00717AF7" w:rsidP="000F3F40">
      <w:pPr>
        <w:rPr>
          <w:rFonts w:eastAsiaTheme="minorHAnsi"/>
          <w:i/>
        </w:rPr>
      </w:pPr>
      <w:r w:rsidRPr="0094149B">
        <w:rPr>
          <w:rFonts w:eastAsiaTheme="minorHAnsi"/>
          <w:i/>
        </w:rPr>
        <w:t>STONEBRAKER, M. The case for shared nothing.</w:t>
      </w:r>
    </w:p>
    <w:p w:rsidR="00717AF7" w:rsidRPr="0094149B" w:rsidRDefault="00717AF7" w:rsidP="000F3F40">
      <w:pPr>
        <w:rPr>
          <w:rFonts w:eastAsiaTheme="minorHAnsi"/>
          <w:i/>
        </w:rPr>
      </w:pPr>
      <w:r w:rsidRPr="0094149B">
        <w:rPr>
          <w:rFonts w:eastAsiaTheme="minorHAnsi"/>
          <w:i/>
        </w:rPr>
        <w:t>Database Engineering Bulletin 9, 1 (Mar. 1986), 4.9.</w:t>
      </w:r>
    </w:p>
    <w:p w:rsidR="00717AF7" w:rsidRPr="0094149B" w:rsidRDefault="00717AF7" w:rsidP="000F3F40">
      <w:pPr>
        <w:rPr>
          <w:rFonts w:eastAsiaTheme="minorHAnsi"/>
          <w:i/>
        </w:rPr>
      </w:pPr>
    </w:p>
    <w:p w:rsidR="00717AF7" w:rsidRPr="0094149B" w:rsidRDefault="00717AF7" w:rsidP="000F3F40">
      <w:pPr>
        <w:rPr>
          <w:rFonts w:eastAsiaTheme="minorHAnsi"/>
          <w:i/>
        </w:rPr>
      </w:pPr>
      <w:r w:rsidRPr="0094149B">
        <w:rPr>
          <w:rFonts w:eastAsiaTheme="minorHAnsi"/>
          <w:i/>
        </w:rPr>
        <w:t>STONEBRAKER, M., AOKI, P. M., DEVINE, R.,</w:t>
      </w:r>
    </w:p>
    <w:p w:rsidR="00717AF7" w:rsidRPr="0094149B" w:rsidRDefault="00717AF7" w:rsidP="000F3F40">
      <w:pPr>
        <w:rPr>
          <w:rFonts w:eastAsiaTheme="minorHAnsi"/>
          <w:i/>
        </w:rPr>
      </w:pPr>
      <w:r w:rsidRPr="0094149B">
        <w:rPr>
          <w:rFonts w:eastAsiaTheme="minorHAnsi"/>
          <w:i/>
        </w:rPr>
        <w:t>LITWIN, W., AND OLSON, M. A. Mariposa: A new architecture</w:t>
      </w:r>
    </w:p>
    <w:p w:rsidR="00717AF7" w:rsidRPr="0094149B" w:rsidRDefault="00717AF7" w:rsidP="000F3F40">
      <w:pPr>
        <w:rPr>
          <w:rFonts w:eastAsiaTheme="minorHAnsi"/>
          <w:i/>
        </w:rPr>
      </w:pPr>
      <w:r w:rsidRPr="0094149B">
        <w:rPr>
          <w:rFonts w:eastAsiaTheme="minorHAnsi"/>
          <w:i/>
        </w:rPr>
        <w:t>for distributed data. In Proc. of the Tenth ICDE</w:t>
      </w:r>
    </w:p>
    <w:p w:rsidR="00717AF7" w:rsidRPr="0094149B" w:rsidRDefault="00717AF7" w:rsidP="000F3F40">
      <w:pPr>
        <w:rPr>
          <w:rFonts w:eastAsiaTheme="minorHAnsi"/>
          <w:i/>
        </w:rPr>
      </w:pPr>
      <w:r w:rsidRPr="0094149B">
        <w:rPr>
          <w:rFonts w:eastAsiaTheme="minorHAnsi"/>
          <w:i/>
        </w:rPr>
        <w:t>(1994), IEEE Computer Society, pp. 54.65.</w:t>
      </w:r>
    </w:p>
    <w:p w:rsidR="00717AF7" w:rsidRPr="0094149B" w:rsidRDefault="00717AF7" w:rsidP="000F3F40">
      <w:pPr>
        <w:rPr>
          <w:rFonts w:eastAsiaTheme="minorHAnsi"/>
          <w:i/>
        </w:rPr>
      </w:pPr>
    </w:p>
    <w:p w:rsidR="00717AF7" w:rsidRPr="0094149B" w:rsidRDefault="00717AF7" w:rsidP="000F3F40">
      <w:pPr>
        <w:rPr>
          <w:rFonts w:eastAsiaTheme="minorHAnsi"/>
          <w:i/>
        </w:rPr>
      </w:pPr>
      <w:r w:rsidRPr="0094149B">
        <w:rPr>
          <w:rFonts w:eastAsiaTheme="minorHAnsi"/>
          <w:i/>
        </w:rPr>
        <w:t>SYBASE.COM. www.sybase.com/products/databaseservers/</w:t>
      </w:r>
    </w:p>
    <w:p w:rsidR="00717AF7" w:rsidRPr="0094149B" w:rsidRDefault="00717AF7" w:rsidP="000F3F40">
      <w:pPr>
        <w:rPr>
          <w:i/>
        </w:rPr>
      </w:pPr>
      <w:r w:rsidRPr="0094149B">
        <w:rPr>
          <w:rFonts w:eastAsiaTheme="minorHAnsi"/>
          <w:i/>
        </w:rPr>
        <w:t>sybaseiq. Product page.</w:t>
      </w:r>
    </w:p>
    <w:p w:rsidR="005A1377" w:rsidRPr="000F3F40" w:rsidRDefault="005A1377" w:rsidP="000F3F40"/>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Default="005A1377" w:rsidP="005A1377">
      <w:pPr>
        <w:spacing w:line="360" w:lineRule="auto"/>
        <w:jc w:val="both"/>
        <w:rPr>
          <w:sz w:val="26"/>
          <w:szCs w:val="26"/>
        </w:rPr>
      </w:pPr>
    </w:p>
    <w:p w:rsidR="005A1377" w:rsidRPr="005A1377" w:rsidRDefault="005A1377" w:rsidP="005A1377">
      <w:pPr>
        <w:spacing w:line="360" w:lineRule="auto"/>
        <w:jc w:val="both"/>
        <w:rPr>
          <w:sz w:val="26"/>
          <w:szCs w:val="26"/>
        </w:rPr>
      </w:pPr>
    </w:p>
    <w:sectPr w:rsidR="005A1377" w:rsidRPr="005A1377" w:rsidSect="00D00CD3">
      <w:headerReference w:type="default" r:id="rId19"/>
      <w:footerReference w:type="default" r:id="rId20"/>
      <w:pgSz w:w="11907" w:h="16839" w:code="9"/>
      <w:pgMar w:top="1418" w:right="1418" w:bottom="1418" w:left="1418" w:header="720" w:footer="720" w:gutter="0"/>
      <w:pgBorders w:zOrder="back">
        <w:top w:val="twistedLines1" w:sz="15" w:space="5" w:color="auto"/>
        <w:left w:val="twistedLines1" w:sz="15" w:space="5" w:color="auto"/>
        <w:bottom w:val="twistedLines1" w:sz="15" w:space="5" w:color="auto"/>
        <w:right w:val="twistedLines1" w:sz="15"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29B" w:rsidRDefault="006C029B" w:rsidP="00296FB7">
      <w:r>
        <w:separator/>
      </w:r>
    </w:p>
  </w:endnote>
  <w:endnote w:type="continuationSeparator" w:id="1">
    <w:p w:rsidR="006C029B" w:rsidRDefault="006C029B" w:rsidP="00296F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Nimbus Sans L">
    <w:altName w:val="Arial"/>
    <w:charset w:val="00"/>
    <w:family w:val="auto"/>
    <w:pitch w:val="variable"/>
    <w:sig w:usb0="00000000" w:usb1="00000000" w:usb2="00000000" w:usb3="00000000" w:csb0="00000000" w:csb1="00000000"/>
  </w:font>
  <w:font w:name="Liberation Serif">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C81" w:rsidRDefault="00212C81">
    <w:pPr>
      <w:pStyle w:val="Footer"/>
    </w:pPr>
    <w:r>
      <w:t>CCSIT Thalikulam</w:t>
    </w:r>
    <w:r w:rsidR="004B0E01">
      <w:tab/>
    </w:r>
    <w:r w:rsidR="004B0E01">
      <w:tab/>
      <w:t>Calicut University</w:t>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29B" w:rsidRDefault="006C029B" w:rsidP="00296FB7">
      <w:r>
        <w:separator/>
      </w:r>
    </w:p>
  </w:footnote>
  <w:footnote w:type="continuationSeparator" w:id="1">
    <w:p w:rsidR="006C029B" w:rsidRDefault="006C029B" w:rsidP="00296F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C81" w:rsidRDefault="00212C81">
    <w:pPr>
      <w:pStyle w:val="Header"/>
    </w:pPr>
    <w:r>
      <w:t xml:space="preserve">Seminar Report 2013               </w:t>
    </w:r>
    <w:r>
      <w:tab/>
    </w:r>
    <w:r w:rsidR="00374A64">
      <w:tab/>
    </w:r>
    <w:r w:rsidR="00B01FC1">
      <w:t>Google BigTable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0"/>
    <w:lvl w:ilvl="0">
      <w:start w:val="1"/>
      <w:numFmt w:val="bullet"/>
      <w:lvlText w:val=""/>
      <w:lvlJc w:val="left"/>
      <w:pPr>
        <w:tabs>
          <w:tab w:val="num" w:pos="0"/>
        </w:tabs>
        <w:ind w:left="720" w:hanging="360"/>
      </w:pPr>
      <w:rPr>
        <w:rFonts w:ascii="Symbol" w:hAnsi="Symbol"/>
      </w:rPr>
    </w:lvl>
  </w:abstractNum>
  <w:abstractNum w:abstractNumId="1">
    <w:nsid w:val="00000003"/>
    <w:multiLevelType w:val="singleLevel"/>
    <w:tmpl w:val="00000003"/>
    <w:name w:val="WW8Num18"/>
    <w:lvl w:ilvl="0">
      <w:start w:val="1"/>
      <w:numFmt w:val="bullet"/>
      <w:lvlText w:val=""/>
      <w:lvlJc w:val="left"/>
      <w:pPr>
        <w:tabs>
          <w:tab w:val="num" w:pos="0"/>
        </w:tabs>
        <w:ind w:left="720" w:hanging="360"/>
      </w:pPr>
      <w:rPr>
        <w:rFonts w:ascii="Symbol" w:hAnsi="Symbol"/>
      </w:rPr>
    </w:lvl>
  </w:abstractNum>
  <w:abstractNum w:abstractNumId="2">
    <w:nsid w:val="00000004"/>
    <w:multiLevelType w:val="multilevel"/>
    <w:tmpl w:val="861E9AB4"/>
    <w:name w:val="WW8Num4"/>
    <w:lvl w:ilvl="0">
      <w:start w:val="1"/>
      <w:numFmt w:val="decimal"/>
      <w:lvlText w:val="%1."/>
      <w:lvlJc w:val="left"/>
      <w:pPr>
        <w:tabs>
          <w:tab w:val="num" w:pos="0"/>
        </w:tabs>
        <w:ind w:left="720" w:hanging="360"/>
      </w:pPr>
      <w:rPr>
        <w:rFonts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nsid w:val="00000005"/>
    <w:multiLevelType w:val="singleLevel"/>
    <w:tmpl w:val="00000005"/>
    <w:name w:val="WW8Num17"/>
    <w:lvl w:ilvl="0">
      <w:start w:val="1"/>
      <w:numFmt w:val="bullet"/>
      <w:lvlText w:val=""/>
      <w:lvlJc w:val="left"/>
      <w:pPr>
        <w:tabs>
          <w:tab w:val="num" w:pos="0"/>
        </w:tabs>
        <w:ind w:left="720" w:hanging="360"/>
      </w:pPr>
      <w:rPr>
        <w:rFonts w:ascii="Symbol" w:hAnsi="Symbol"/>
      </w:rPr>
    </w:lvl>
  </w:abstractNum>
  <w:abstractNum w:abstractNumId="4">
    <w:nsid w:val="00000006"/>
    <w:multiLevelType w:val="singleLevel"/>
    <w:tmpl w:val="00000006"/>
    <w:name w:val="WW8Num19"/>
    <w:lvl w:ilvl="0">
      <w:start w:val="1"/>
      <w:numFmt w:val="bullet"/>
      <w:lvlText w:val=""/>
      <w:lvlJc w:val="left"/>
      <w:pPr>
        <w:tabs>
          <w:tab w:val="num" w:pos="0"/>
        </w:tabs>
        <w:ind w:left="720" w:hanging="360"/>
      </w:pPr>
      <w:rPr>
        <w:rFonts w:ascii="Symbol" w:hAnsi="Symbol"/>
      </w:rPr>
    </w:lvl>
  </w:abstractNum>
  <w:abstractNum w:abstractNumId="5">
    <w:nsid w:val="00000007"/>
    <w:multiLevelType w:val="singleLevel"/>
    <w:tmpl w:val="00000007"/>
    <w:name w:val="WW8Num13"/>
    <w:lvl w:ilvl="0">
      <w:start w:val="1"/>
      <w:numFmt w:val="bullet"/>
      <w:lvlText w:val=""/>
      <w:lvlJc w:val="left"/>
      <w:pPr>
        <w:tabs>
          <w:tab w:val="num" w:pos="0"/>
        </w:tabs>
        <w:ind w:left="720" w:hanging="360"/>
      </w:pPr>
      <w:rPr>
        <w:rFonts w:ascii="Wingdings" w:hAnsi="Wingdings"/>
      </w:rPr>
    </w:lvl>
  </w:abstractNum>
  <w:abstractNum w:abstractNumId="6">
    <w:nsid w:val="00000008"/>
    <w:multiLevelType w:val="singleLevel"/>
    <w:tmpl w:val="00000008"/>
    <w:name w:val="WW8Num3"/>
    <w:lvl w:ilvl="0">
      <w:start w:val="1"/>
      <w:numFmt w:val="bullet"/>
      <w:lvlText w:val=""/>
      <w:lvlJc w:val="left"/>
      <w:pPr>
        <w:tabs>
          <w:tab w:val="num" w:pos="0"/>
        </w:tabs>
        <w:ind w:left="720" w:hanging="360"/>
      </w:pPr>
      <w:rPr>
        <w:rFonts w:ascii="Wingdings" w:hAnsi="Wingdings"/>
      </w:rPr>
    </w:lvl>
  </w:abstractNum>
  <w:abstractNum w:abstractNumId="7">
    <w:nsid w:val="00000009"/>
    <w:multiLevelType w:val="singleLevel"/>
    <w:tmpl w:val="00000009"/>
    <w:name w:val="WW8Num12"/>
    <w:lvl w:ilvl="0">
      <w:start w:val="1"/>
      <w:numFmt w:val="bullet"/>
      <w:lvlText w:val=""/>
      <w:lvlJc w:val="left"/>
      <w:pPr>
        <w:tabs>
          <w:tab w:val="num" w:pos="0"/>
        </w:tabs>
        <w:ind w:left="720" w:hanging="360"/>
      </w:pPr>
      <w:rPr>
        <w:rFonts w:ascii="Symbol" w:hAnsi="Symbol"/>
      </w:rPr>
    </w:lvl>
  </w:abstractNum>
  <w:abstractNum w:abstractNumId="8">
    <w:nsid w:val="0000000A"/>
    <w:multiLevelType w:val="singleLevel"/>
    <w:tmpl w:val="0000000A"/>
    <w:name w:val="WW8Num20"/>
    <w:lvl w:ilvl="0">
      <w:start w:val="1"/>
      <w:numFmt w:val="bullet"/>
      <w:lvlText w:val=""/>
      <w:lvlJc w:val="left"/>
      <w:pPr>
        <w:tabs>
          <w:tab w:val="num" w:pos="0"/>
        </w:tabs>
        <w:ind w:left="720" w:hanging="360"/>
      </w:pPr>
      <w:rPr>
        <w:rFonts w:ascii="Symbol" w:hAnsi="Symbol"/>
      </w:rPr>
    </w:lvl>
  </w:abstractNum>
  <w:abstractNum w:abstractNumId="9">
    <w:nsid w:val="0000000B"/>
    <w:multiLevelType w:val="multilevel"/>
    <w:tmpl w:val="0000000B"/>
    <w:name w:val="WW8Num1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nsid w:val="025A751F"/>
    <w:multiLevelType w:val="hybridMultilevel"/>
    <w:tmpl w:val="04A0B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89D1156"/>
    <w:multiLevelType w:val="hybridMultilevel"/>
    <w:tmpl w:val="8C3699A8"/>
    <w:lvl w:ilvl="0" w:tplc="8FCE5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73405B"/>
    <w:multiLevelType w:val="hybridMultilevel"/>
    <w:tmpl w:val="2D5ED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682101"/>
    <w:multiLevelType w:val="hybridMultilevel"/>
    <w:tmpl w:val="9F76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BD72E0"/>
    <w:multiLevelType w:val="hybridMultilevel"/>
    <w:tmpl w:val="7714D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48F757F"/>
    <w:multiLevelType w:val="hybridMultilevel"/>
    <w:tmpl w:val="CBAA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630218"/>
    <w:multiLevelType w:val="hybridMultilevel"/>
    <w:tmpl w:val="0D1A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EC15E5"/>
    <w:multiLevelType w:val="hybridMultilevel"/>
    <w:tmpl w:val="4C166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D668F9"/>
    <w:multiLevelType w:val="hybridMultilevel"/>
    <w:tmpl w:val="DFAE9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51358C5"/>
    <w:multiLevelType w:val="hybridMultilevel"/>
    <w:tmpl w:val="A76C44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327C41"/>
    <w:multiLevelType w:val="hybridMultilevel"/>
    <w:tmpl w:val="2EA2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0E3425"/>
    <w:multiLevelType w:val="hybridMultilevel"/>
    <w:tmpl w:val="49CC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1C2171"/>
    <w:multiLevelType w:val="hybridMultilevel"/>
    <w:tmpl w:val="61E4C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B942078"/>
    <w:multiLevelType w:val="hybridMultilevel"/>
    <w:tmpl w:val="9C48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D71E03"/>
    <w:multiLevelType w:val="hybridMultilevel"/>
    <w:tmpl w:val="31CA84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51487B"/>
    <w:multiLevelType w:val="hybridMultilevel"/>
    <w:tmpl w:val="B42E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99411B"/>
    <w:multiLevelType w:val="hybridMultilevel"/>
    <w:tmpl w:val="E312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A108F6"/>
    <w:multiLevelType w:val="hybridMultilevel"/>
    <w:tmpl w:val="FAFAE242"/>
    <w:lvl w:ilvl="0" w:tplc="CFDEEF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9B3E96"/>
    <w:multiLevelType w:val="hybridMultilevel"/>
    <w:tmpl w:val="9E0E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A4515A"/>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EB7EEA"/>
    <w:multiLevelType w:val="hybridMultilevel"/>
    <w:tmpl w:val="54D84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3"/>
  </w:num>
  <w:num w:numId="3">
    <w:abstractNumId w:val="15"/>
  </w:num>
  <w:num w:numId="4">
    <w:abstractNumId w:val="28"/>
  </w:num>
  <w:num w:numId="5">
    <w:abstractNumId w:val="29"/>
  </w:num>
  <w:num w:numId="6">
    <w:abstractNumId w:val="26"/>
  </w:num>
  <w:num w:numId="7">
    <w:abstractNumId w:val="20"/>
  </w:num>
  <w:num w:numId="8">
    <w:abstractNumId w:val="21"/>
  </w:num>
  <w:num w:numId="9">
    <w:abstractNumId w:val="16"/>
  </w:num>
  <w:num w:numId="10">
    <w:abstractNumId w:val="11"/>
  </w:num>
  <w:num w:numId="11">
    <w:abstractNumId w:val="12"/>
  </w:num>
  <w:num w:numId="12">
    <w:abstractNumId w:val="10"/>
  </w:num>
  <w:num w:numId="13">
    <w:abstractNumId w:val="24"/>
  </w:num>
  <w:num w:numId="14">
    <w:abstractNumId w:val="14"/>
  </w:num>
  <w:num w:numId="15">
    <w:abstractNumId w:val="30"/>
  </w:num>
  <w:num w:numId="16">
    <w:abstractNumId w:val="18"/>
  </w:num>
  <w:num w:numId="17">
    <w:abstractNumId w:val="22"/>
  </w:num>
  <w:num w:numId="18">
    <w:abstractNumId w:val="25"/>
  </w:num>
  <w:num w:numId="19">
    <w:abstractNumId w:val="27"/>
  </w:num>
  <w:num w:numId="20">
    <w:abstractNumId w:val="17"/>
  </w:num>
  <w:num w:numId="21">
    <w:abstractNumId w:val="1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drawingGridHorizontalSpacing w:val="120"/>
  <w:displayHorizontalDrawingGridEvery w:val="2"/>
  <w:characterSpacingControl w:val="doNotCompress"/>
  <w:hdrShapeDefaults>
    <o:shapedefaults v:ext="edit" spidmax="80898"/>
  </w:hdrShapeDefaults>
  <w:footnotePr>
    <w:footnote w:id="0"/>
    <w:footnote w:id="1"/>
  </w:footnotePr>
  <w:endnotePr>
    <w:endnote w:id="0"/>
    <w:endnote w:id="1"/>
  </w:endnotePr>
  <w:compat/>
  <w:rsids>
    <w:rsidRoot w:val="007F1149"/>
    <w:rsid w:val="00000281"/>
    <w:rsid w:val="00001252"/>
    <w:rsid w:val="0000346F"/>
    <w:rsid w:val="0000353C"/>
    <w:rsid w:val="0000486E"/>
    <w:rsid w:val="000112BE"/>
    <w:rsid w:val="00011B16"/>
    <w:rsid w:val="000129BF"/>
    <w:rsid w:val="00014A4D"/>
    <w:rsid w:val="0002395D"/>
    <w:rsid w:val="0002405B"/>
    <w:rsid w:val="00040F01"/>
    <w:rsid w:val="00041F2A"/>
    <w:rsid w:val="000468F4"/>
    <w:rsid w:val="00046DB4"/>
    <w:rsid w:val="00052A59"/>
    <w:rsid w:val="00057119"/>
    <w:rsid w:val="00060138"/>
    <w:rsid w:val="00062FB3"/>
    <w:rsid w:val="00065F50"/>
    <w:rsid w:val="0007201D"/>
    <w:rsid w:val="0007381D"/>
    <w:rsid w:val="00075B10"/>
    <w:rsid w:val="00080B8B"/>
    <w:rsid w:val="00081F95"/>
    <w:rsid w:val="00082E6B"/>
    <w:rsid w:val="00084209"/>
    <w:rsid w:val="00084434"/>
    <w:rsid w:val="00084673"/>
    <w:rsid w:val="00085300"/>
    <w:rsid w:val="00085E7B"/>
    <w:rsid w:val="00087566"/>
    <w:rsid w:val="00087FF1"/>
    <w:rsid w:val="00090B17"/>
    <w:rsid w:val="000A1D74"/>
    <w:rsid w:val="000A1E4E"/>
    <w:rsid w:val="000A25CF"/>
    <w:rsid w:val="000A467B"/>
    <w:rsid w:val="000B256C"/>
    <w:rsid w:val="000B28AE"/>
    <w:rsid w:val="000B2FBF"/>
    <w:rsid w:val="000B3384"/>
    <w:rsid w:val="000B5818"/>
    <w:rsid w:val="000B66FB"/>
    <w:rsid w:val="000B79DB"/>
    <w:rsid w:val="000C14B4"/>
    <w:rsid w:val="000C28A6"/>
    <w:rsid w:val="000D01F7"/>
    <w:rsid w:val="000D1627"/>
    <w:rsid w:val="000D1D69"/>
    <w:rsid w:val="000D752B"/>
    <w:rsid w:val="000D7C6B"/>
    <w:rsid w:val="000E0071"/>
    <w:rsid w:val="000E5B08"/>
    <w:rsid w:val="000E7F89"/>
    <w:rsid w:val="000F2023"/>
    <w:rsid w:val="000F3AE9"/>
    <w:rsid w:val="000F3F40"/>
    <w:rsid w:val="000F44DA"/>
    <w:rsid w:val="000F7485"/>
    <w:rsid w:val="00101072"/>
    <w:rsid w:val="00101A18"/>
    <w:rsid w:val="00101A92"/>
    <w:rsid w:val="00103074"/>
    <w:rsid w:val="00103303"/>
    <w:rsid w:val="001049F6"/>
    <w:rsid w:val="00104B1D"/>
    <w:rsid w:val="00107313"/>
    <w:rsid w:val="001073A6"/>
    <w:rsid w:val="00107F9D"/>
    <w:rsid w:val="00110433"/>
    <w:rsid w:val="00111825"/>
    <w:rsid w:val="001120FA"/>
    <w:rsid w:val="0011453F"/>
    <w:rsid w:val="0011692A"/>
    <w:rsid w:val="00125C9E"/>
    <w:rsid w:val="00127197"/>
    <w:rsid w:val="00127837"/>
    <w:rsid w:val="00133ED7"/>
    <w:rsid w:val="00134432"/>
    <w:rsid w:val="001351ED"/>
    <w:rsid w:val="00136998"/>
    <w:rsid w:val="00137BAD"/>
    <w:rsid w:val="00137E6B"/>
    <w:rsid w:val="00137FA8"/>
    <w:rsid w:val="00141F1C"/>
    <w:rsid w:val="00146210"/>
    <w:rsid w:val="001534E6"/>
    <w:rsid w:val="001537F2"/>
    <w:rsid w:val="00153A3B"/>
    <w:rsid w:val="00155800"/>
    <w:rsid w:val="001561FE"/>
    <w:rsid w:val="001613CB"/>
    <w:rsid w:val="001666CD"/>
    <w:rsid w:val="00170E0C"/>
    <w:rsid w:val="00175319"/>
    <w:rsid w:val="0017542B"/>
    <w:rsid w:val="00175B71"/>
    <w:rsid w:val="001828BE"/>
    <w:rsid w:val="00184502"/>
    <w:rsid w:val="00186BF1"/>
    <w:rsid w:val="00187BA7"/>
    <w:rsid w:val="00190AEE"/>
    <w:rsid w:val="001959CB"/>
    <w:rsid w:val="00196432"/>
    <w:rsid w:val="001A0055"/>
    <w:rsid w:val="001A284E"/>
    <w:rsid w:val="001A54A7"/>
    <w:rsid w:val="001A56BC"/>
    <w:rsid w:val="001A5A45"/>
    <w:rsid w:val="001A791C"/>
    <w:rsid w:val="001B1DCF"/>
    <w:rsid w:val="001B53CF"/>
    <w:rsid w:val="001C0296"/>
    <w:rsid w:val="001C29FB"/>
    <w:rsid w:val="001C3226"/>
    <w:rsid w:val="001C4196"/>
    <w:rsid w:val="001C479D"/>
    <w:rsid w:val="001C7337"/>
    <w:rsid w:val="001C7AB8"/>
    <w:rsid w:val="001D19AE"/>
    <w:rsid w:val="001D2485"/>
    <w:rsid w:val="001D262C"/>
    <w:rsid w:val="001D44E3"/>
    <w:rsid w:val="001D4736"/>
    <w:rsid w:val="001D52F5"/>
    <w:rsid w:val="001D5AFB"/>
    <w:rsid w:val="001E33FF"/>
    <w:rsid w:val="001E40F8"/>
    <w:rsid w:val="001E4DF2"/>
    <w:rsid w:val="001E720A"/>
    <w:rsid w:val="001E724C"/>
    <w:rsid w:val="001E7816"/>
    <w:rsid w:val="001F00D3"/>
    <w:rsid w:val="001F2FF4"/>
    <w:rsid w:val="001F37EF"/>
    <w:rsid w:val="001F4A15"/>
    <w:rsid w:val="001F5DD8"/>
    <w:rsid w:val="001F6C4D"/>
    <w:rsid w:val="00202E18"/>
    <w:rsid w:val="0020364C"/>
    <w:rsid w:val="00205D0D"/>
    <w:rsid w:val="002067DE"/>
    <w:rsid w:val="00207FD8"/>
    <w:rsid w:val="00211EE0"/>
    <w:rsid w:val="00212C81"/>
    <w:rsid w:val="00215C21"/>
    <w:rsid w:val="002200CE"/>
    <w:rsid w:val="002201F6"/>
    <w:rsid w:val="0022061B"/>
    <w:rsid w:val="00223C4E"/>
    <w:rsid w:val="00224E81"/>
    <w:rsid w:val="00226487"/>
    <w:rsid w:val="00226DCC"/>
    <w:rsid w:val="002316BD"/>
    <w:rsid w:val="00235BB5"/>
    <w:rsid w:val="0023613A"/>
    <w:rsid w:val="0024142E"/>
    <w:rsid w:val="002424C1"/>
    <w:rsid w:val="0024260D"/>
    <w:rsid w:val="00251FD1"/>
    <w:rsid w:val="00254179"/>
    <w:rsid w:val="00256001"/>
    <w:rsid w:val="002564D3"/>
    <w:rsid w:val="00257942"/>
    <w:rsid w:val="00261D14"/>
    <w:rsid w:val="002629B0"/>
    <w:rsid w:val="00262CD2"/>
    <w:rsid w:val="0026355D"/>
    <w:rsid w:val="00267222"/>
    <w:rsid w:val="00270473"/>
    <w:rsid w:val="002704EA"/>
    <w:rsid w:val="002709E2"/>
    <w:rsid w:val="00270E07"/>
    <w:rsid w:val="00271F44"/>
    <w:rsid w:val="00272D03"/>
    <w:rsid w:val="00275958"/>
    <w:rsid w:val="00276106"/>
    <w:rsid w:val="0027675B"/>
    <w:rsid w:val="002815DD"/>
    <w:rsid w:val="002817A9"/>
    <w:rsid w:val="002934D4"/>
    <w:rsid w:val="00294FF2"/>
    <w:rsid w:val="0029684A"/>
    <w:rsid w:val="00296FB7"/>
    <w:rsid w:val="002A0320"/>
    <w:rsid w:val="002A325E"/>
    <w:rsid w:val="002A5790"/>
    <w:rsid w:val="002A730B"/>
    <w:rsid w:val="002B1B18"/>
    <w:rsid w:val="002B288A"/>
    <w:rsid w:val="002B66A7"/>
    <w:rsid w:val="002B6957"/>
    <w:rsid w:val="002B6C32"/>
    <w:rsid w:val="002B7A60"/>
    <w:rsid w:val="002C1696"/>
    <w:rsid w:val="002C2BA8"/>
    <w:rsid w:val="002C32CA"/>
    <w:rsid w:val="002C46C0"/>
    <w:rsid w:val="002C5E1E"/>
    <w:rsid w:val="002C7563"/>
    <w:rsid w:val="002C7E4E"/>
    <w:rsid w:val="002D11B5"/>
    <w:rsid w:val="002D1BEF"/>
    <w:rsid w:val="002D3617"/>
    <w:rsid w:val="002D5B7B"/>
    <w:rsid w:val="002D5E54"/>
    <w:rsid w:val="002D5EB0"/>
    <w:rsid w:val="002E0B8A"/>
    <w:rsid w:val="002E1403"/>
    <w:rsid w:val="002E18CE"/>
    <w:rsid w:val="002E3054"/>
    <w:rsid w:val="002E3DAE"/>
    <w:rsid w:val="002E404C"/>
    <w:rsid w:val="002E52AC"/>
    <w:rsid w:val="002E611C"/>
    <w:rsid w:val="002E6EC6"/>
    <w:rsid w:val="002F22A2"/>
    <w:rsid w:val="002F2610"/>
    <w:rsid w:val="002F476A"/>
    <w:rsid w:val="002F6461"/>
    <w:rsid w:val="0030195A"/>
    <w:rsid w:val="003020FF"/>
    <w:rsid w:val="00302321"/>
    <w:rsid w:val="0030284E"/>
    <w:rsid w:val="00307395"/>
    <w:rsid w:val="00310E6F"/>
    <w:rsid w:val="00310F35"/>
    <w:rsid w:val="003117E6"/>
    <w:rsid w:val="0031227A"/>
    <w:rsid w:val="003150DA"/>
    <w:rsid w:val="0031650E"/>
    <w:rsid w:val="00316B07"/>
    <w:rsid w:val="00317AC9"/>
    <w:rsid w:val="00317F1F"/>
    <w:rsid w:val="00320039"/>
    <w:rsid w:val="00321E5D"/>
    <w:rsid w:val="00322649"/>
    <w:rsid w:val="003239F2"/>
    <w:rsid w:val="00324721"/>
    <w:rsid w:val="00324EA6"/>
    <w:rsid w:val="00324F5D"/>
    <w:rsid w:val="00325C69"/>
    <w:rsid w:val="00326234"/>
    <w:rsid w:val="003340A6"/>
    <w:rsid w:val="003343E1"/>
    <w:rsid w:val="00343B61"/>
    <w:rsid w:val="00343DD4"/>
    <w:rsid w:val="0034588D"/>
    <w:rsid w:val="003476D3"/>
    <w:rsid w:val="00350A5C"/>
    <w:rsid w:val="00352021"/>
    <w:rsid w:val="00352691"/>
    <w:rsid w:val="00355F91"/>
    <w:rsid w:val="0035798E"/>
    <w:rsid w:val="00360808"/>
    <w:rsid w:val="00363E61"/>
    <w:rsid w:val="00364425"/>
    <w:rsid w:val="00366820"/>
    <w:rsid w:val="0037278D"/>
    <w:rsid w:val="00374A64"/>
    <w:rsid w:val="00374C81"/>
    <w:rsid w:val="0037574B"/>
    <w:rsid w:val="00381871"/>
    <w:rsid w:val="0038217C"/>
    <w:rsid w:val="00383094"/>
    <w:rsid w:val="00384289"/>
    <w:rsid w:val="00386FF3"/>
    <w:rsid w:val="0038717D"/>
    <w:rsid w:val="003875A7"/>
    <w:rsid w:val="00393C19"/>
    <w:rsid w:val="003942A2"/>
    <w:rsid w:val="0039567D"/>
    <w:rsid w:val="00395A38"/>
    <w:rsid w:val="00396108"/>
    <w:rsid w:val="00397904"/>
    <w:rsid w:val="003A1B9A"/>
    <w:rsid w:val="003A2343"/>
    <w:rsid w:val="003A515A"/>
    <w:rsid w:val="003A5A3D"/>
    <w:rsid w:val="003A70A7"/>
    <w:rsid w:val="003B092B"/>
    <w:rsid w:val="003B14E4"/>
    <w:rsid w:val="003B38B5"/>
    <w:rsid w:val="003B54E4"/>
    <w:rsid w:val="003B64E4"/>
    <w:rsid w:val="003B6A1B"/>
    <w:rsid w:val="003B758F"/>
    <w:rsid w:val="003B75C9"/>
    <w:rsid w:val="003C1FC6"/>
    <w:rsid w:val="003C228A"/>
    <w:rsid w:val="003C6824"/>
    <w:rsid w:val="003C6995"/>
    <w:rsid w:val="003C7405"/>
    <w:rsid w:val="003D05E4"/>
    <w:rsid w:val="003D0FA2"/>
    <w:rsid w:val="003D24A6"/>
    <w:rsid w:val="003D67E0"/>
    <w:rsid w:val="003D6EDA"/>
    <w:rsid w:val="003E27B9"/>
    <w:rsid w:val="003F358B"/>
    <w:rsid w:val="003F4A2E"/>
    <w:rsid w:val="003F5C1D"/>
    <w:rsid w:val="003F6F01"/>
    <w:rsid w:val="00401807"/>
    <w:rsid w:val="00402296"/>
    <w:rsid w:val="00403FC8"/>
    <w:rsid w:val="004109ED"/>
    <w:rsid w:val="00413130"/>
    <w:rsid w:val="00413E7F"/>
    <w:rsid w:val="0041460A"/>
    <w:rsid w:val="004157E1"/>
    <w:rsid w:val="00417C78"/>
    <w:rsid w:val="00421D40"/>
    <w:rsid w:val="0042205A"/>
    <w:rsid w:val="0042707C"/>
    <w:rsid w:val="00430E4E"/>
    <w:rsid w:val="00431B03"/>
    <w:rsid w:val="00431C5D"/>
    <w:rsid w:val="00435BE5"/>
    <w:rsid w:val="0043764B"/>
    <w:rsid w:val="00440166"/>
    <w:rsid w:val="00441E0E"/>
    <w:rsid w:val="00444FFB"/>
    <w:rsid w:val="00446F65"/>
    <w:rsid w:val="00452ED6"/>
    <w:rsid w:val="00453BE4"/>
    <w:rsid w:val="00454482"/>
    <w:rsid w:val="00454DB3"/>
    <w:rsid w:val="004556DB"/>
    <w:rsid w:val="004575EB"/>
    <w:rsid w:val="00461880"/>
    <w:rsid w:val="004650A5"/>
    <w:rsid w:val="00467456"/>
    <w:rsid w:val="00470ED9"/>
    <w:rsid w:val="004730F1"/>
    <w:rsid w:val="00476101"/>
    <w:rsid w:val="00481A00"/>
    <w:rsid w:val="00483D02"/>
    <w:rsid w:val="004875FA"/>
    <w:rsid w:val="00487795"/>
    <w:rsid w:val="00490F6D"/>
    <w:rsid w:val="00490FC0"/>
    <w:rsid w:val="00491449"/>
    <w:rsid w:val="00493B77"/>
    <w:rsid w:val="00496470"/>
    <w:rsid w:val="00496ECE"/>
    <w:rsid w:val="004A0971"/>
    <w:rsid w:val="004A2B81"/>
    <w:rsid w:val="004A372E"/>
    <w:rsid w:val="004A3DBD"/>
    <w:rsid w:val="004A5AF6"/>
    <w:rsid w:val="004A6E49"/>
    <w:rsid w:val="004A7E64"/>
    <w:rsid w:val="004B0B88"/>
    <w:rsid w:val="004B0E01"/>
    <w:rsid w:val="004B197F"/>
    <w:rsid w:val="004B330F"/>
    <w:rsid w:val="004B3747"/>
    <w:rsid w:val="004B586A"/>
    <w:rsid w:val="004C12C3"/>
    <w:rsid w:val="004C168F"/>
    <w:rsid w:val="004C7702"/>
    <w:rsid w:val="004D1846"/>
    <w:rsid w:val="004D5E8F"/>
    <w:rsid w:val="004D668B"/>
    <w:rsid w:val="004E03D3"/>
    <w:rsid w:val="004E228B"/>
    <w:rsid w:val="004E3434"/>
    <w:rsid w:val="004E3965"/>
    <w:rsid w:val="004E4204"/>
    <w:rsid w:val="004E45A3"/>
    <w:rsid w:val="004E4DEB"/>
    <w:rsid w:val="004E57FF"/>
    <w:rsid w:val="004E6DC8"/>
    <w:rsid w:val="004E7B14"/>
    <w:rsid w:val="004F13D2"/>
    <w:rsid w:val="004F335B"/>
    <w:rsid w:val="004F4956"/>
    <w:rsid w:val="004F5914"/>
    <w:rsid w:val="004F5DD3"/>
    <w:rsid w:val="004F6A6A"/>
    <w:rsid w:val="004F7B5B"/>
    <w:rsid w:val="004F7DF1"/>
    <w:rsid w:val="005005EF"/>
    <w:rsid w:val="00501528"/>
    <w:rsid w:val="00501F3F"/>
    <w:rsid w:val="00502D18"/>
    <w:rsid w:val="00503AC4"/>
    <w:rsid w:val="00504BAE"/>
    <w:rsid w:val="00504BC4"/>
    <w:rsid w:val="00505D6A"/>
    <w:rsid w:val="00507948"/>
    <w:rsid w:val="00512120"/>
    <w:rsid w:val="005166CD"/>
    <w:rsid w:val="005251FD"/>
    <w:rsid w:val="0052571D"/>
    <w:rsid w:val="0053281D"/>
    <w:rsid w:val="00535FB5"/>
    <w:rsid w:val="00536691"/>
    <w:rsid w:val="00536BB3"/>
    <w:rsid w:val="00536DCA"/>
    <w:rsid w:val="00537035"/>
    <w:rsid w:val="00542461"/>
    <w:rsid w:val="005427F9"/>
    <w:rsid w:val="00544611"/>
    <w:rsid w:val="00547D70"/>
    <w:rsid w:val="0055357C"/>
    <w:rsid w:val="00556236"/>
    <w:rsid w:val="00557145"/>
    <w:rsid w:val="00557A3E"/>
    <w:rsid w:val="005605CD"/>
    <w:rsid w:val="00561CFB"/>
    <w:rsid w:val="00562A9A"/>
    <w:rsid w:val="00562F65"/>
    <w:rsid w:val="00563A0B"/>
    <w:rsid w:val="00565180"/>
    <w:rsid w:val="005655BB"/>
    <w:rsid w:val="00565B97"/>
    <w:rsid w:val="00565E87"/>
    <w:rsid w:val="005669A2"/>
    <w:rsid w:val="00566EB0"/>
    <w:rsid w:val="0057098F"/>
    <w:rsid w:val="00572A9A"/>
    <w:rsid w:val="0057369C"/>
    <w:rsid w:val="00573A9E"/>
    <w:rsid w:val="00574C63"/>
    <w:rsid w:val="00577D34"/>
    <w:rsid w:val="005817D9"/>
    <w:rsid w:val="00581B7B"/>
    <w:rsid w:val="005820D9"/>
    <w:rsid w:val="005917FC"/>
    <w:rsid w:val="00592511"/>
    <w:rsid w:val="00593899"/>
    <w:rsid w:val="005955AE"/>
    <w:rsid w:val="00597762"/>
    <w:rsid w:val="005A0896"/>
    <w:rsid w:val="005A0B84"/>
    <w:rsid w:val="005A1377"/>
    <w:rsid w:val="005A2F2C"/>
    <w:rsid w:val="005A600E"/>
    <w:rsid w:val="005B2397"/>
    <w:rsid w:val="005B29DD"/>
    <w:rsid w:val="005C1637"/>
    <w:rsid w:val="005C1E26"/>
    <w:rsid w:val="005C3D30"/>
    <w:rsid w:val="005C694D"/>
    <w:rsid w:val="005D038F"/>
    <w:rsid w:val="005D1102"/>
    <w:rsid w:val="005D17BD"/>
    <w:rsid w:val="005D517E"/>
    <w:rsid w:val="005D52A2"/>
    <w:rsid w:val="005D6C83"/>
    <w:rsid w:val="005E00FD"/>
    <w:rsid w:val="005E43AA"/>
    <w:rsid w:val="005E6959"/>
    <w:rsid w:val="005E6E9B"/>
    <w:rsid w:val="005F116F"/>
    <w:rsid w:val="005F5D18"/>
    <w:rsid w:val="005F64ED"/>
    <w:rsid w:val="005F6AA0"/>
    <w:rsid w:val="005F71FB"/>
    <w:rsid w:val="005F753B"/>
    <w:rsid w:val="00600080"/>
    <w:rsid w:val="006012C9"/>
    <w:rsid w:val="00601592"/>
    <w:rsid w:val="00601877"/>
    <w:rsid w:val="00610D13"/>
    <w:rsid w:val="00610F3D"/>
    <w:rsid w:val="00611C9D"/>
    <w:rsid w:val="00614FE7"/>
    <w:rsid w:val="00617553"/>
    <w:rsid w:val="006202F3"/>
    <w:rsid w:val="006231D8"/>
    <w:rsid w:val="006258B1"/>
    <w:rsid w:val="00625BEB"/>
    <w:rsid w:val="006261E2"/>
    <w:rsid w:val="0062697F"/>
    <w:rsid w:val="00631359"/>
    <w:rsid w:val="00634D11"/>
    <w:rsid w:val="00636E3B"/>
    <w:rsid w:val="00637D79"/>
    <w:rsid w:val="00643B8D"/>
    <w:rsid w:val="00652E53"/>
    <w:rsid w:val="00656271"/>
    <w:rsid w:val="00657EC9"/>
    <w:rsid w:val="006622D9"/>
    <w:rsid w:val="00663B2D"/>
    <w:rsid w:val="00665AAA"/>
    <w:rsid w:val="00666853"/>
    <w:rsid w:val="00666E55"/>
    <w:rsid w:val="00670DE1"/>
    <w:rsid w:val="00671CED"/>
    <w:rsid w:val="006812BA"/>
    <w:rsid w:val="00681550"/>
    <w:rsid w:val="006818BA"/>
    <w:rsid w:val="00684968"/>
    <w:rsid w:val="00684991"/>
    <w:rsid w:val="00685AC6"/>
    <w:rsid w:val="00690130"/>
    <w:rsid w:val="00691D30"/>
    <w:rsid w:val="00692D2B"/>
    <w:rsid w:val="006A6761"/>
    <w:rsid w:val="006A74B2"/>
    <w:rsid w:val="006B514B"/>
    <w:rsid w:val="006B596E"/>
    <w:rsid w:val="006B67AE"/>
    <w:rsid w:val="006B71FD"/>
    <w:rsid w:val="006B7B6D"/>
    <w:rsid w:val="006C029B"/>
    <w:rsid w:val="006C0E25"/>
    <w:rsid w:val="006C0E3B"/>
    <w:rsid w:val="006C5410"/>
    <w:rsid w:val="006D1620"/>
    <w:rsid w:val="006D2E25"/>
    <w:rsid w:val="006D5E9E"/>
    <w:rsid w:val="006D75FC"/>
    <w:rsid w:val="006E0F71"/>
    <w:rsid w:val="006E1453"/>
    <w:rsid w:val="006E4ED6"/>
    <w:rsid w:val="006F307B"/>
    <w:rsid w:val="006F714D"/>
    <w:rsid w:val="007006C9"/>
    <w:rsid w:val="00702299"/>
    <w:rsid w:val="00702F30"/>
    <w:rsid w:val="0070431D"/>
    <w:rsid w:val="00707427"/>
    <w:rsid w:val="00707AE5"/>
    <w:rsid w:val="00707F14"/>
    <w:rsid w:val="007117DB"/>
    <w:rsid w:val="00713619"/>
    <w:rsid w:val="00713E98"/>
    <w:rsid w:val="0071412B"/>
    <w:rsid w:val="00716470"/>
    <w:rsid w:val="00717289"/>
    <w:rsid w:val="00717AF7"/>
    <w:rsid w:val="007214E5"/>
    <w:rsid w:val="007241B1"/>
    <w:rsid w:val="00727B53"/>
    <w:rsid w:val="00730C89"/>
    <w:rsid w:val="007314A8"/>
    <w:rsid w:val="00733B12"/>
    <w:rsid w:val="007342F3"/>
    <w:rsid w:val="00735190"/>
    <w:rsid w:val="00735529"/>
    <w:rsid w:val="00735F30"/>
    <w:rsid w:val="007366D9"/>
    <w:rsid w:val="00742A5E"/>
    <w:rsid w:val="00742EC7"/>
    <w:rsid w:val="00745E12"/>
    <w:rsid w:val="007526F1"/>
    <w:rsid w:val="00761198"/>
    <w:rsid w:val="00761E2B"/>
    <w:rsid w:val="00767978"/>
    <w:rsid w:val="00771C2F"/>
    <w:rsid w:val="00771F08"/>
    <w:rsid w:val="00772EB9"/>
    <w:rsid w:val="00774DF2"/>
    <w:rsid w:val="007766A1"/>
    <w:rsid w:val="007774A4"/>
    <w:rsid w:val="00783BF8"/>
    <w:rsid w:val="00783F22"/>
    <w:rsid w:val="00784A13"/>
    <w:rsid w:val="00784DB0"/>
    <w:rsid w:val="00790AF9"/>
    <w:rsid w:val="00791549"/>
    <w:rsid w:val="00791773"/>
    <w:rsid w:val="00795A29"/>
    <w:rsid w:val="00796A9E"/>
    <w:rsid w:val="00797511"/>
    <w:rsid w:val="007A03BC"/>
    <w:rsid w:val="007A0606"/>
    <w:rsid w:val="007A7244"/>
    <w:rsid w:val="007B01EA"/>
    <w:rsid w:val="007B12FB"/>
    <w:rsid w:val="007B18F0"/>
    <w:rsid w:val="007B4A3F"/>
    <w:rsid w:val="007B4A6A"/>
    <w:rsid w:val="007B7C18"/>
    <w:rsid w:val="007C03FC"/>
    <w:rsid w:val="007C0412"/>
    <w:rsid w:val="007C23B5"/>
    <w:rsid w:val="007C3AB1"/>
    <w:rsid w:val="007D2CD4"/>
    <w:rsid w:val="007D54BE"/>
    <w:rsid w:val="007D56D1"/>
    <w:rsid w:val="007D5E30"/>
    <w:rsid w:val="007E4AA6"/>
    <w:rsid w:val="007E526E"/>
    <w:rsid w:val="007E6427"/>
    <w:rsid w:val="007E6FD6"/>
    <w:rsid w:val="007E724A"/>
    <w:rsid w:val="007F1149"/>
    <w:rsid w:val="007F713B"/>
    <w:rsid w:val="00802C6F"/>
    <w:rsid w:val="00802DE0"/>
    <w:rsid w:val="008117D1"/>
    <w:rsid w:val="00816E88"/>
    <w:rsid w:val="00822B2C"/>
    <w:rsid w:val="00823ACF"/>
    <w:rsid w:val="00824CBB"/>
    <w:rsid w:val="00826693"/>
    <w:rsid w:val="00827AB3"/>
    <w:rsid w:val="00835F0B"/>
    <w:rsid w:val="00836AA6"/>
    <w:rsid w:val="00837D50"/>
    <w:rsid w:val="00840227"/>
    <w:rsid w:val="008408EF"/>
    <w:rsid w:val="00842434"/>
    <w:rsid w:val="00842C87"/>
    <w:rsid w:val="00843236"/>
    <w:rsid w:val="008445D1"/>
    <w:rsid w:val="00844A29"/>
    <w:rsid w:val="00846CAF"/>
    <w:rsid w:val="00852711"/>
    <w:rsid w:val="00853316"/>
    <w:rsid w:val="00855592"/>
    <w:rsid w:val="008574B2"/>
    <w:rsid w:val="00862413"/>
    <w:rsid w:val="008624D2"/>
    <w:rsid w:val="00862D6E"/>
    <w:rsid w:val="00865883"/>
    <w:rsid w:val="00865A7A"/>
    <w:rsid w:val="00872824"/>
    <w:rsid w:val="00872901"/>
    <w:rsid w:val="008754C2"/>
    <w:rsid w:val="00877973"/>
    <w:rsid w:val="00882818"/>
    <w:rsid w:val="00884924"/>
    <w:rsid w:val="0088536E"/>
    <w:rsid w:val="00885D16"/>
    <w:rsid w:val="00885EFF"/>
    <w:rsid w:val="00894706"/>
    <w:rsid w:val="008957F9"/>
    <w:rsid w:val="008967CF"/>
    <w:rsid w:val="008974A4"/>
    <w:rsid w:val="00897B3D"/>
    <w:rsid w:val="008A1DA2"/>
    <w:rsid w:val="008A1F49"/>
    <w:rsid w:val="008A3F47"/>
    <w:rsid w:val="008A5A3B"/>
    <w:rsid w:val="008A60C1"/>
    <w:rsid w:val="008B0B9E"/>
    <w:rsid w:val="008B37B1"/>
    <w:rsid w:val="008B4B79"/>
    <w:rsid w:val="008B6E3F"/>
    <w:rsid w:val="008C4C70"/>
    <w:rsid w:val="008D269C"/>
    <w:rsid w:val="008D3C9C"/>
    <w:rsid w:val="008D7E65"/>
    <w:rsid w:val="008F0C15"/>
    <w:rsid w:val="008F0CDF"/>
    <w:rsid w:val="008F487E"/>
    <w:rsid w:val="00907B8D"/>
    <w:rsid w:val="00910DBF"/>
    <w:rsid w:val="009125B3"/>
    <w:rsid w:val="009132B2"/>
    <w:rsid w:val="00913646"/>
    <w:rsid w:val="009149D9"/>
    <w:rsid w:val="00916A23"/>
    <w:rsid w:val="00917578"/>
    <w:rsid w:val="00922754"/>
    <w:rsid w:val="0092348B"/>
    <w:rsid w:val="009236DC"/>
    <w:rsid w:val="00923D0C"/>
    <w:rsid w:val="00924BA2"/>
    <w:rsid w:val="00926E48"/>
    <w:rsid w:val="009310DF"/>
    <w:rsid w:val="00931BDA"/>
    <w:rsid w:val="009320FD"/>
    <w:rsid w:val="0094057A"/>
    <w:rsid w:val="0094074E"/>
    <w:rsid w:val="00940B8A"/>
    <w:rsid w:val="00940D3C"/>
    <w:rsid w:val="00941033"/>
    <w:rsid w:val="00941234"/>
    <w:rsid w:val="0094149B"/>
    <w:rsid w:val="00943E00"/>
    <w:rsid w:val="0094430B"/>
    <w:rsid w:val="0094548D"/>
    <w:rsid w:val="00946D59"/>
    <w:rsid w:val="00946E89"/>
    <w:rsid w:val="00951333"/>
    <w:rsid w:val="00951F2A"/>
    <w:rsid w:val="00954A6C"/>
    <w:rsid w:val="00954EC7"/>
    <w:rsid w:val="0095527A"/>
    <w:rsid w:val="00955451"/>
    <w:rsid w:val="009565F1"/>
    <w:rsid w:val="009601E5"/>
    <w:rsid w:val="0096103C"/>
    <w:rsid w:val="00963671"/>
    <w:rsid w:val="009657AF"/>
    <w:rsid w:val="009663B5"/>
    <w:rsid w:val="00967FF8"/>
    <w:rsid w:val="00980B39"/>
    <w:rsid w:val="00981701"/>
    <w:rsid w:val="00981A26"/>
    <w:rsid w:val="00981F43"/>
    <w:rsid w:val="009827F9"/>
    <w:rsid w:val="00986D69"/>
    <w:rsid w:val="009908EC"/>
    <w:rsid w:val="00992E25"/>
    <w:rsid w:val="009938F3"/>
    <w:rsid w:val="00994D32"/>
    <w:rsid w:val="009A03E3"/>
    <w:rsid w:val="009A0B42"/>
    <w:rsid w:val="009A1FEA"/>
    <w:rsid w:val="009A2186"/>
    <w:rsid w:val="009A6ED4"/>
    <w:rsid w:val="009B0263"/>
    <w:rsid w:val="009B32B1"/>
    <w:rsid w:val="009B3975"/>
    <w:rsid w:val="009B40BA"/>
    <w:rsid w:val="009B6F2C"/>
    <w:rsid w:val="009B7E89"/>
    <w:rsid w:val="009C1FC2"/>
    <w:rsid w:val="009C397B"/>
    <w:rsid w:val="009C3FFC"/>
    <w:rsid w:val="009C5B79"/>
    <w:rsid w:val="009C72D4"/>
    <w:rsid w:val="009D060F"/>
    <w:rsid w:val="009D2292"/>
    <w:rsid w:val="009D2FE8"/>
    <w:rsid w:val="009D5854"/>
    <w:rsid w:val="009E1ED9"/>
    <w:rsid w:val="009F2808"/>
    <w:rsid w:val="009F61E8"/>
    <w:rsid w:val="00A007BA"/>
    <w:rsid w:val="00A00C64"/>
    <w:rsid w:val="00A00F23"/>
    <w:rsid w:val="00A032A2"/>
    <w:rsid w:val="00A10572"/>
    <w:rsid w:val="00A10C0D"/>
    <w:rsid w:val="00A11720"/>
    <w:rsid w:val="00A1483B"/>
    <w:rsid w:val="00A16188"/>
    <w:rsid w:val="00A217AE"/>
    <w:rsid w:val="00A22891"/>
    <w:rsid w:val="00A2620D"/>
    <w:rsid w:val="00A30A01"/>
    <w:rsid w:val="00A3421A"/>
    <w:rsid w:val="00A36AD6"/>
    <w:rsid w:val="00A36F26"/>
    <w:rsid w:val="00A40DFE"/>
    <w:rsid w:val="00A42711"/>
    <w:rsid w:val="00A43716"/>
    <w:rsid w:val="00A4446D"/>
    <w:rsid w:val="00A44D9C"/>
    <w:rsid w:val="00A468F7"/>
    <w:rsid w:val="00A52BA4"/>
    <w:rsid w:val="00A52F15"/>
    <w:rsid w:val="00A53862"/>
    <w:rsid w:val="00A551D1"/>
    <w:rsid w:val="00A56F49"/>
    <w:rsid w:val="00A60153"/>
    <w:rsid w:val="00A61D3A"/>
    <w:rsid w:val="00A63000"/>
    <w:rsid w:val="00A65640"/>
    <w:rsid w:val="00A66A3B"/>
    <w:rsid w:val="00A704E5"/>
    <w:rsid w:val="00A7304B"/>
    <w:rsid w:val="00A74E19"/>
    <w:rsid w:val="00A76CBC"/>
    <w:rsid w:val="00A77818"/>
    <w:rsid w:val="00A8041F"/>
    <w:rsid w:val="00A81E78"/>
    <w:rsid w:val="00A87788"/>
    <w:rsid w:val="00A87CE5"/>
    <w:rsid w:val="00A939BC"/>
    <w:rsid w:val="00A97579"/>
    <w:rsid w:val="00A97E97"/>
    <w:rsid w:val="00AA0A07"/>
    <w:rsid w:val="00AA18A0"/>
    <w:rsid w:val="00AA2211"/>
    <w:rsid w:val="00AA2B2F"/>
    <w:rsid w:val="00AA4E88"/>
    <w:rsid w:val="00AB0713"/>
    <w:rsid w:val="00AB4CC2"/>
    <w:rsid w:val="00AB4CF5"/>
    <w:rsid w:val="00AB5EFA"/>
    <w:rsid w:val="00AC123D"/>
    <w:rsid w:val="00AD0B3E"/>
    <w:rsid w:val="00AD3353"/>
    <w:rsid w:val="00AD4638"/>
    <w:rsid w:val="00AD4FFA"/>
    <w:rsid w:val="00AD518A"/>
    <w:rsid w:val="00AD7527"/>
    <w:rsid w:val="00AD7740"/>
    <w:rsid w:val="00AD7EE2"/>
    <w:rsid w:val="00AE174F"/>
    <w:rsid w:val="00AE55A2"/>
    <w:rsid w:val="00AE5B76"/>
    <w:rsid w:val="00AE60DD"/>
    <w:rsid w:val="00AE70FF"/>
    <w:rsid w:val="00AF010C"/>
    <w:rsid w:val="00AF0769"/>
    <w:rsid w:val="00AF1430"/>
    <w:rsid w:val="00B01FC1"/>
    <w:rsid w:val="00B06853"/>
    <w:rsid w:val="00B14164"/>
    <w:rsid w:val="00B14842"/>
    <w:rsid w:val="00B15139"/>
    <w:rsid w:val="00B16A83"/>
    <w:rsid w:val="00B173DC"/>
    <w:rsid w:val="00B207ED"/>
    <w:rsid w:val="00B20995"/>
    <w:rsid w:val="00B24291"/>
    <w:rsid w:val="00B261B6"/>
    <w:rsid w:val="00B26344"/>
    <w:rsid w:val="00B27414"/>
    <w:rsid w:val="00B3123A"/>
    <w:rsid w:val="00B316B9"/>
    <w:rsid w:val="00B32986"/>
    <w:rsid w:val="00B337C1"/>
    <w:rsid w:val="00B3426D"/>
    <w:rsid w:val="00B35654"/>
    <w:rsid w:val="00B3768F"/>
    <w:rsid w:val="00B40296"/>
    <w:rsid w:val="00B40580"/>
    <w:rsid w:val="00B42A13"/>
    <w:rsid w:val="00B42A57"/>
    <w:rsid w:val="00B47D7A"/>
    <w:rsid w:val="00B50A26"/>
    <w:rsid w:val="00B51C16"/>
    <w:rsid w:val="00B52CD5"/>
    <w:rsid w:val="00B53B38"/>
    <w:rsid w:val="00B55723"/>
    <w:rsid w:val="00B57977"/>
    <w:rsid w:val="00B60D70"/>
    <w:rsid w:val="00B6676D"/>
    <w:rsid w:val="00B66F25"/>
    <w:rsid w:val="00B671CF"/>
    <w:rsid w:val="00B71FB2"/>
    <w:rsid w:val="00B745F0"/>
    <w:rsid w:val="00B75171"/>
    <w:rsid w:val="00B756AA"/>
    <w:rsid w:val="00B7598E"/>
    <w:rsid w:val="00B8048B"/>
    <w:rsid w:val="00B827D7"/>
    <w:rsid w:val="00B82C94"/>
    <w:rsid w:val="00B831B5"/>
    <w:rsid w:val="00B869DB"/>
    <w:rsid w:val="00B920F4"/>
    <w:rsid w:val="00B92126"/>
    <w:rsid w:val="00B9299C"/>
    <w:rsid w:val="00B94FA0"/>
    <w:rsid w:val="00B97757"/>
    <w:rsid w:val="00BA1997"/>
    <w:rsid w:val="00BA320A"/>
    <w:rsid w:val="00BA3E49"/>
    <w:rsid w:val="00BB0632"/>
    <w:rsid w:val="00BB65D5"/>
    <w:rsid w:val="00BC6282"/>
    <w:rsid w:val="00BC686A"/>
    <w:rsid w:val="00BD1345"/>
    <w:rsid w:val="00BD1A03"/>
    <w:rsid w:val="00BD4758"/>
    <w:rsid w:val="00BD4A70"/>
    <w:rsid w:val="00BD4B2A"/>
    <w:rsid w:val="00BD6D83"/>
    <w:rsid w:val="00BE18A0"/>
    <w:rsid w:val="00BE3A1F"/>
    <w:rsid w:val="00BE5D56"/>
    <w:rsid w:val="00BE6182"/>
    <w:rsid w:val="00BE65E1"/>
    <w:rsid w:val="00BE790B"/>
    <w:rsid w:val="00BF09F5"/>
    <w:rsid w:val="00BF0A33"/>
    <w:rsid w:val="00BF0D85"/>
    <w:rsid w:val="00BF260C"/>
    <w:rsid w:val="00BF2C9C"/>
    <w:rsid w:val="00BF33EE"/>
    <w:rsid w:val="00BF675E"/>
    <w:rsid w:val="00C03864"/>
    <w:rsid w:val="00C0409A"/>
    <w:rsid w:val="00C04B19"/>
    <w:rsid w:val="00C061CB"/>
    <w:rsid w:val="00C075B2"/>
    <w:rsid w:val="00C07900"/>
    <w:rsid w:val="00C07EC6"/>
    <w:rsid w:val="00C102B5"/>
    <w:rsid w:val="00C1328D"/>
    <w:rsid w:val="00C1371C"/>
    <w:rsid w:val="00C23335"/>
    <w:rsid w:val="00C2722D"/>
    <w:rsid w:val="00C27F29"/>
    <w:rsid w:val="00C33857"/>
    <w:rsid w:val="00C353F4"/>
    <w:rsid w:val="00C364FA"/>
    <w:rsid w:val="00C379FE"/>
    <w:rsid w:val="00C429D7"/>
    <w:rsid w:val="00C448B6"/>
    <w:rsid w:val="00C45763"/>
    <w:rsid w:val="00C45838"/>
    <w:rsid w:val="00C46684"/>
    <w:rsid w:val="00C46733"/>
    <w:rsid w:val="00C478D1"/>
    <w:rsid w:val="00C505C3"/>
    <w:rsid w:val="00C51047"/>
    <w:rsid w:val="00C54447"/>
    <w:rsid w:val="00C548B1"/>
    <w:rsid w:val="00C54F96"/>
    <w:rsid w:val="00C553E9"/>
    <w:rsid w:val="00C55DFD"/>
    <w:rsid w:val="00C56BDF"/>
    <w:rsid w:val="00C609CA"/>
    <w:rsid w:val="00C62BEF"/>
    <w:rsid w:val="00C63A9A"/>
    <w:rsid w:val="00C63D38"/>
    <w:rsid w:val="00C640D0"/>
    <w:rsid w:val="00C649E8"/>
    <w:rsid w:val="00C66DC4"/>
    <w:rsid w:val="00C70650"/>
    <w:rsid w:val="00C70FE6"/>
    <w:rsid w:val="00C737AC"/>
    <w:rsid w:val="00C737E8"/>
    <w:rsid w:val="00C74E72"/>
    <w:rsid w:val="00C82F9D"/>
    <w:rsid w:val="00C832C8"/>
    <w:rsid w:val="00C8438C"/>
    <w:rsid w:val="00C84422"/>
    <w:rsid w:val="00C8688B"/>
    <w:rsid w:val="00C86BAB"/>
    <w:rsid w:val="00C86BE7"/>
    <w:rsid w:val="00C9324E"/>
    <w:rsid w:val="00C935E4"/>
    <w:rsid w:val="00C93754"/>
    <w:rsid w:val="00C93A78"/>
    <w:rsid w:val="00C96924"/>
    <w:rsid w:val="00CA0A30"/>
    <w:rsid w:val="00CA133F"/>
    <w:rsid w:val="00CA50A7"/>
    <w:rsid w:val="00CA59CD"/>
    <w:rsid w:val="00CA7132"/>
    <w:rsid w:val="00CB01F6"/>
    <w:rsid w:val="00CB11A1"/>
    <w:rsid w:val="00CB1D15"/>
    <w:rsid w:val="00CB5A24"/>
    <w:rsid w:val="00CB742C"/>
    <w:rsid w:val="00CC2A8B"/>
    <w:rsid w:val="00CC48E8"/>
    <w:rsid w:val="00CC606F"/>
    <w:rsid w:val="00CD7B53"/>
    <w:rsid w:val="00CE0C69"/>
    <w:rsid w:val="00CE11B5"/>
    <w:rsid w:val="00CE2842"/>
    <w:rsid w:val="00CE5629"/>
    <w:rsid w:val="00CE73B8"/>
    <w:rsid w:val="00CF2739"/>
    <w:rsid w:val="00CF4E19"/>
    <w:rsid w:val="00CF52BB"/>
    <w:rsid w:val="00CF59C7"/>
    <w:rsid w:val="00CF5F72"/>
    <w:rsid w:val="00D00CD3"/>
    <w:rsid w:val="00D056DC"/>
    <w:rsid w:val="00D11C42"/>
    <w:rsid w:val="00D1326C"/>
    <w:rsid w:val="00D14B02"/>
    <w:rsid w:val="00D16770"/>
    <w:rsid w:val="00D17A53"/>
    <w:rsid w:val="00D2034A"/>
    <w:rsid w:val="00D20BCC"/>
    <w:rsid w:val="00D235D5"/>
    <w:rsid w:val="00D23863"/>
    <w:rsid w:val="00D23C79"/>
    <w:rsid w:val="00D24543"/>
    <w:rsid w:val="00D24FE0"/>
    <w:rsid w:val="00D25AEB"/>
    <w:rsid w:val="00D25D6E"/>
    <w:rsid w:val="00D307D5"/>
    <w:rsid w:val="00D313A0"/>
    <w:rsid w:val="00D32E27"/>
    <w:rsid w:val="00D3695F"/>
    <w:rsid w:val="00D40C8C"/>
    <w:rsid w:val="00D4269B"/>
    <w:rsid w:val="00D4314A"/>
    <w:rsid w:val="00D51184"/>
    <w:rsid w:val="00D51488"/>
    <w:rsid w:val="00D53488"/>
    <w:rsid w:val="00D53B63"/>
    <w:rsid w:val="00D55E18"/>
    <w:rsid w:val="00D616D7"/>
    <w:rsid w:val="00D62C5E"/>
    <w:rsid w:val="00D701EC"/>
    <w:rsid w:val="00D715DF"/>
    <w:rsid w:val="00D74603"/>
    <w:rsid w:val="00D74E6E"/>
    <w:rsid w:val="00D754EC"/>
    <w:rsid w:val="00D80959"/>
    <w:rsid w:val="00D826FD"/>
    <w:rsid w:val="00D837A5"/>
    <w:rsid w:val="00D8391B"/>
    <w:rsid w:val="00D847AD"/>
    <w:rsid w:val="00D85D63"/>
    <w:rsid w:val="00D86F3E"/>
    <w:rsid w:val="00D94434"/>
    <w:rsid w:val="00D95023"/>
    <w:rsid w:val="00D9578E"/>
    <w:rsid w:val="00D96240"/>
    <w:rsid w:val="00D96A8A"/>
    <w:rsid w:val="00D97A91"/>
    <w:rsid w:val="00DA0866"/>
    <w:rsid w:val="00DA0A00"/>
    <w:rsid w:val="00DA0F96"/>
    <w:rsid w:val="00DB03CD"/>
    <w:rsid w:val="00DB1C9A"/>
    <w:rsid w:val="00DB4D83"/>
    <w:rsid w:val="00DB7466"/>
    <w:rsid w:val="00DB7E69"/>
    <w:rsid w:val="00DC22F0"/>
    <w:rsid w:val="00DC435D"/>
    <w:rsid w:val="00DC5EB1"/>
    <w:rsid w:val="00DC7215"/>
    <w:rsid w:val="00DD0924"/>
    <w:rsid w:val="00DD0F51"/>
    <w:rsid w:val="00DD3B72"/>
    <w:rsid w:val="00DD4459"/>
    <w:rsid w:val="00DD45C6"/>
    <w:rsid w:val="00DD5684"/>
    <w:rsid w:val="00DD7A67"/>
    <w:rsid w:val="00DE0243"/>
    <w:rsid w:val="00DE1F33"/>
    <w:rsid w:val="00DE285C"/>
    <w:rsid w:val="00DE3335"/>
    <w:rsid w:val="00DE59E0"/>
    <w:rsid w:val="00DE749A"/>
    <w:rsid w:val="00DF58F2"/>
    <w:rsid w:val="00E01C58"/>
    <w:rsid w:val="00E042E4"/>
    <w:rsid w:val="00E07C75"/>
    <w:rsid w:val="00E10775"/>
    <w:rsid w:val="00E11004"/>
    <w:rsid w:val="00E12A37"/>
    <w:rsid w:val="00E12E76"/>
    <w:rsid w:val="00E15074"/>
    <w:rsid w:val="00E1540C"/>
    <w:rsid w:val="00E1630C"/>
    <w:rsid w:val="00E169C8"/>
    <w:rsid w:val="00E20CDB"/>
    <w:rsid w:val="00E2312F"/>
    <w:rsid w:val="00E244D7"/>
    <w:rsid w:val="00E248D3"/>
    <w:rsid w:val="00E30D20"/>
    <w:rsid w:val="00E327D9"/>
    <w:rsid w:val="00E4056F"/>
    <w:rsid w:val="00E414ED"/>
    <w:rsid w:val="00E42A7E"/>
    <w:rsid w:val="00E438CB"/>
    <w:rsid w:val="00E445F0"/>
    <w:rsid w:val="00E451A3"/>
    <w:rsid w:val="00E50F24"/>
    <w:rsid w:val="00E50F6C"/>
    <w:rsid w:val="00E51300"/>
    <w:rsid w:val="00E5241E"/>
    <w:rsid w:val="00E52443"/>
    <w:rsid w:val="00E52895"/>
    <w:rsid w:val="00E537BF"/>
    <w:rsid w:val="00E60C42"/>
    <w:rsid w:val="00E61C4B"/>
    <w:rsid w:val="00E626B7"/>
    <w:rsid w:val="00E643F9"/>
    <w:rsid w:val="00E646B3"/>
    <w:rsid w:val="00E668DB"/>
    <w:rsid w:val="00E672C1"/>
    <w:rsid w:val="00E72FEF"/>
    <w:rsid w:val="00E73210"/>
    <w:rsid w:val="00E739EE"/>
    <w:rsid w:val="00E73F9E"/>
    <w:rsid w:val="00E745A6"/>
    <w:rsid w:val="00E74DA7"/>
    <w:rsid w:val="00E761D5"/>
    <w:rsid w:val="00E76B55"/>
    <w:rsid w:val="00E76EB0"/>
    <w:rsid w:val="00E77CA7"/>
    <w:rsid w:val="00E80214"/>
    <w:rsid w:val="00E80783"/>
    <w:rsid w:val="00E82443"/>
    <w:rsid w:val="00E82C15"/>
    <w:rsid w:val="00E8394C"/>
    <w:rsid w:val="00E87F83"/>
    <w:rsid w:val="00E90923"/>
    <w:rsid w:val="00E94825"/>
    <w:rsid w:val="00E956C7"/>
    <w:rsid w:val="00E97586"/>
    <w:rsid w:val="00EA08E9"/>
    <w:rsid w:val="00EA123E"/>
    <w:rsid w:val="00EA2A1C"/>
    <w:rsid w:val="00EB62F5"/>
    <w:rsid w:val="00EB6627"/>
    <w:rsid w:val="00EB75E7"/>
    <w:rsid w:val="00EC112B"/>
    <w:rsid w:val="00EC2E55"/>
    <w:rsid w:val="00EC3219"/>
    <w:rsid w:val="00EC3BC4"/>
    <w:rsid w:val="00EC6652"/>
    <w:rsid w:val="00EC72DF"/>
    <w:rsid w:val="00EC7B3F"/>
    <w:rsid w:val="00ED1CD2"/>
    <w:rsid w:val="00ED4B1D"/>
    <w:rsid w:val="00ED4B1F"/>
    <w:rsid w:val="00ED58C6"/>
    <w:rsid w:val="00ED7190"/>
    <w:rsid w:val="00ED7C79"/>
    <w:rsid w:val="00EE221B"/>
    <w:rsid w:val="00EE24AB"/>
    <w:rsid w:val="00EF2C7A"/>
    <w:rsid w:val="00EF2FFA"/>
    <w:rsid w:val="00EF42E5"/>
    <w:rsid w:val="00EF619E"/>
    <w:rsid w:val="00F01AAB"/>
    <w:rsid w:val="00F02243"/>
    <w:rsid w:val="00F041EB"/>
    <w:rsid w:val="00F05388"/>
    <w:rsid w:val="00F0658B"/>
    <w:rsid w:val="00F10F28"/>
    <w:rsid w:val="00F13773"/>
    <w:rsid w:val="00F15003"/>
    <w:rsid w:val="00F16A5B"/>
    <w:rsid w:val="00F17791"/>
    <w:rsid w:val="00F17852"/>
    <w:rsid w:val="00F22498"/>
    <w:rsid w:val="00F24A26"/>
    <w:rsid w:val="00F26620"/>
    <w:rsid w:val="00F272A5"/>
    <w:rsid w:val="00F304CC"/>
    <w:rsid w:val="00F3224A"/>
    <w:rsid w:val="00F328B3"/>
    <w:rsid w:val="00F34385"/>
    <w:rsid w:val="00F37FC3"/>
    <w:rsid w:val="00F40034"/>
    <w:rsid w:val="00F40705"/>
    <w:rsid w:val="00F43846"/>
    <w:rsid w:val="00F475CC"/>
    <w:rsid w:val="00F529CB"/>
    <w:rsid w:val="00F531A3"/>
    <w:rsid w:val="00F54C4D"/>
    <w:rsid w:val="00F61D73"/>
    <w:rsid w:val="00F63E3F"/>
    <w:rsid w:val="00F705A3"/>
    <w:rsid w:val="00F705B2"/>
    <w:rsid w:val="00F7175C"/>
    <w:rsid w:val="00F73AA1"/>
    <w:rsid w:val="00F775D5"/>
    <w:rsid w:val="00F77E30"/>
    <w:rsid w:val="00F802A1"/>
    <w:rsid w:val="00F8103C"/>
    <w:rsid w:val="00F826C2"/>
    <w:rsid w:val="00F83215"/>
    <w:rsid w:val="00F84F52"/>
    <w:rsid w:val="00F855BB"/>
    <w:rsid w:val="00F864CB"/>
    <w:rsid w:val="00F8651D"/>
    <w:rsid w:val="00F872DD"/>
    <w:rsid w:val="00F873A8"/>
    <w:rsid w:val="00F92761"/>
    <w:rsid w:val="00F92CCF"/>
    <w:rsid w:val="00F962F4"/>
    <w:rsid w:val="00F97E6B"/>
    <w:rsid w:val="00FA0E88"/>
    <w:rsid w:val="00FA7B3E"/>
    <w:rsid w:val="00FB1C6B"/>
    <w:rsid w:val="00FB285B"/>
    <w:rsid w:val="00FB36A4"/>
    <w:rsid w:val="00FB36C1"/>
    <w:rsid w:val="00FB3A4B"/>
    <w:rsid w:val="00FB5686"/>
    <w:rsid w:val="00FC219E"/>
    <w:rsid w:val="00FC3652"/>
    <w:rsid w:val="00FC3757"/>
    <w:rsid w:val="00FC4585"/>
    <w:rsid w:val="00FC5052"/>
    <w:rsid w:val="00FC5529"/>
    <w:rsid w:val="00FC6121"/>
    <w:rsid w:val="00FC77C3"/>
    <w:rsid w:val="00FD7143"/>
    <w:rsid w:val="00FD7493"/>
    <w:rsid w:val="00FE0E2E"/>
    <w:rsid w:val="00FE30BD"/>
    <w:rsid w:val="00FE66D6"/>
    <w:rsid w:val="00FF1E0D"/>
    <w:rsid w:val="00FF6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36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342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75B10"/>
    <w:pPr>
      <w:keepNext/>
      <w:suppressAutoHyphens/>
      <w:spacing w:before="240" w:after="60" w:line="360" w:lineRule="auto"/>
      <w:ind w:left="1440" w:hanging="360"/>
      <w:jc w:val="both"/>
      <w:outlineLvl w:val="1"/>
    </w:pPr>
    <w:rPr>
      <w:rFonts w:ascii="Arial" w:hAnsi="Arial" w:cs="Arial"/>
      <w:b/>
      <w:bCs/>
      <w:i/>
      <w:iCs/>
      <w:sz w:val="28"/>
      <w:szCs w:val="28"/>
      <w:lang w:eastAsia="ar-SA"/>
    </w:rPr>
  </w:style>
  <w:style w:type="paragraph" w:styleId="Heading3">
    <w:name w:val="heading 3"/>
    <w:basedOn w:val="Normal"/>
    <w:next w:val="Normal"/>
    <w:link w:val="Heading3Char"/>
    <w:uiPriority w:val="9"/>
    <w:semiHidden/>
    <w:unhideWhenUsed/>
    <w:qFormat/>
    <w:rsid w:val="007526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36E"/>
    <w:rPr>
      <w:rFonts w:ascii="Tahoma" w:hAnsi="Tahoma" w:cs="Tahoma"/>
      <w:sz w:val="16"/>
      <w:szCs w:val="16"/>
    </w:rPr>
  </w:style>
  <w:style w:type="character" w:customStyle="1" w:styleId="BalloonTextChar">
    <w:name w:val="Balloon Text Char"/>
    <w:basedOn w:val="DefaultParagraphFont"/>
    <w:link w:val="BalloonText"/>
    <w:uiPriority w:val="99"/>
    <w:semiHidden/>
    <w:rsid w:val="0088536E"/>
    <w:rPr>
      <w:rFonts w:ascii="Tahoma" w:eastAsia="Times New Roman" w:hAnsi="Tahoma" w:cs="Tahoma"/>
      <w:sz w:val="16"/>
      <w:szCs w:val="16"/>
      <w:lang w:val="en-US"/>
    </w:rPr>
  </w:style>
  <w:style w:type="paragraph" w:styleId="ListParagraph">
    <w:name w:val="List Paragraph"/>
    <w:basedOn w:val="Normal"/>
    <w:qFormat/>
    <w:rsid w:val="00175319"/>
    <w:pPr>
      <w:spacing w:after="200" w:line="480" w:lineRule="auto"/>
      <w:contextualSpacing/>
    </w:pPr>
    <w:rPr>
      <w:rFonts w:eastAsiaTheme="minorHAnsi"/>
      <w:b/>
      <w:i/>
      <w:sz w:val="28"/>
      <w:szCs w:val="22"/>
      <w:u w:val="single"/>
      <w:lang w:val="en-GB"/>
    </w:rPr>
  </w:style>
  <w:style w:type="paragraph" w:customStyle="1" w:styleId="Default">
    <w:name w:val="Default"/>
    <w:rsid w:val="00791773"/>
    <w:pPr>
      <w:autoSpaceDE w:val="0"/>
      <w:autoSpaceDN w:val="0"/>
      <w:adjustRightInd w:val="0"/>
      <w:spacing w:after="0" w:line="240" w:lineRule="auto"/>
    </w:pPr>
    <w:rPr>
      <w:rFonts w:ascii="Times New Roman" w:eastAsiaTheme="minorEastAsia" w:hAnsi="Times New Roman" w:cs="Times New Roman"/>
      <w:color w:val="000000"/>
      <w:sz w:val="24"/>
      <w:szCs w:val="24"/>
      <w:lang w:eastAsia="en-IN"/>
    </w:rPr>
  </w:style>
  <w:style w:type="character" w:customStyle="1" w:styleId="Heading2Char">
    <w:name w:val="Heading 2 Char"/>
    <w:basedOn w:val="DefaultParagraphFont"/>
    <w:link w:val="Heading2"/>
    <w:rsid w:val="00075B10"/>
    <w:rPr>
      <w:rFonts w:ascii="Arial" w:eastAsia="Times New Roman" w:hAnsi="Arial" w:cs="Arial"/>
      <w:b/>
      <w:bCs/>
      <w:i/>
      <w:iCs/>
      <w:sz w:val="28"/>
      <w:szCs w:val="28"/>
      <w:lang w:val="en-US" w:eastAsia="ar-SA"/>
    </w:rPr>
  </w:style>
  <w:style w:type="table" w:styleId="TableGrid">
    <w:name w:val="Table Grid"/>
    <w:basedOn w:val="TableNormal"/>
    <w:uiPriority w:val="59"/>
    <w:rsid w:val="001A79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ontents">
    <w:name w:val="Table Contents"/>
    <w:basedOn w:val="BodyText"/>
    <w:rsid w:val="001A791C"/>
    <w:pPr>
      <w:widowControl w:val="0"/>
      <w:suppressAutoHyphens/>
      <w:spacing w:line="240" w:lineRule="auto"/>
    </w:pPr>
    <w:rPr>
      <w:rFonts w:ascii="Nimbus Roman No9 L" w:eastAsia="Nimbus Sans L" w:hAnsi="Nimbus Roman No9 L" w:cs="Times New Roman"/>
      <w:sz w:val="24"/>
      <w:szCs w:val="20"/>
      <w:lang w:val="en-US" w:eastAsia="en-IN"/>
    </w:rPr>
  </w:style>
  <w:style w:type="paragraph" w:styleId="BodyText">
    <w:name w:val="Body Text"/>
    <w:basedOn w:val="Normal"/>
    <w:link w:val="BodyTextChar"/>
    <w:uiPriority w:val="99"/>
    <w:semiHidden/>
    <w:unhideWhenUsed/>
    <w:rsid w:val="001A791C"/>
    <w:pPr>
      <w:spacing w:after="120" w:line="27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uiPriority w:val="99"/>
    <w:semiHidden/>
    <w:rsid w:val="001A791C"/>
    <w:rPr>
      <w:lang w:val="en-GB"/>
    </w:rPr>
  </w:style>
  <w:style w:type="paragraph" w:customStyle="1" w:styleId="WW-Default">
    <w:name w:val="WW-Default"/>
    <w:rsid w:val="001A791C"/>
    <w:pPr>
      <w:suppressAutoHyphens/>
      <w:autoSpaceDE w:val="0"/>
      <w:spacing w:after="0" w:line="360" w:lineRule="auto"/>
      <w:jc w:val="both"/>
    </w:pPr>
    <w:rPr>
      <w:rFonts w:ascii="Times New Roman" w:eastAsia="Arial" w:hAnsi="Times New Roman" w:cs="Times New Roman"/>
      <w:color w:val="000000"/>
      <w:sz w:val="24"/>
      <w:szCs w:val="24"/>
      <w:lang w:val="en-US" w:eastAsia="ar-SA"/>
    </w:rPr>
  </w:style>
  <w:style w:type="character" w:styleId="Hyperlink">
    <w:name w:val="Hyperlink"/>
    <w:basedOn w:val="DefaultParagraphFont"/>
    <w:uiPriority w:val="99"/>
    <w:unhideWhenUsed/>
    <w:rsid w:val="001A791C"/>
    <w:rPr>
      <w:color w:val="0000FF" w:themeColor="hyperlink"/>
      <w:u w:val="single"/>
    </w:rPr>
  </w:style>
  <w:style w:type="paragraph" w:styleId="BodyText3">
    <w:name w:val="Body Text 3"/>
    <w:basedOn w:val="Normal"/>
    <w:link w:val="BodyText3Char"/>
    <w:uiPriority w:val="99"/>
    <w:unhideWhenUsed/>
    <w:rsid w:val="00562F65"/>
    <w:pPr>
      <w:spacing w:after="120"/>
    </w:pPr>
    <w:rPr>
      <w:sz w:val="16"/>
      <w:szCs w:val="16"/>
    </w:rPr>
  </w:style>
  <w:style w:type="character" w:customStyle="1" w:styleId="BodyText3Char">
    <w:name w:val="Body Text 3 Char"/>
    <w:basedOn w:val="DefaultParagraphFont"/>
    <w:link w:val="BodyText3"/>
    <w:uiPriority w:val="99"/>
    <w:rsid w:val="00562F65"/>
    <w:rPr>
      <w:rFonts w:ascii="Times New Roman" w:eastAsia="Times New Roman" w:hAnsi="Times New Roman" w:cs="Times New Roman"/>
      <w:sz w:val="16"/>
      <w:szCs w:val="16"/>
      <w:lang w:val="en-US"/>
    </w:rPr>
  </w:style>
  <w:style w:type="paragraph" w:styleId="BodyTextIndent">
    <w:name w:val="Body Text Indent"/>
    <w:basedOn w:val="Normal"/>
    <w:link w:val="BodyTextIndentChar"/>
    <w:uiPriority w:val="99"/>
    <w:semiHidden/>
    <w:unhideWhenUsed/>
    <w:rsid w:val="00562F65"/>
    <w:pPr>
      <w:spacing w:after="120"/>
      <w:ind w:left="283"/>
    </w:pPr>
  </w:style>
  <w:style w:type="character" w:customStyle="1" w:styleId="BodyTextIndentChar">
    <w:name w:val="Body Text Indent Char"/>
    <w:basedOn w:val="DefaultParagraphFont"/>
    <w:link w:val="BodyTextIndent"/>
    <w:uiPriority w:val="99"/>
    <w:semiHidden/>
    <w:rsid w:val="00562F65"/>
    <w:rPr>
      <w:rFonts w:ascii="Times New Roman" w:eastAsia="Times New Roman" w:hAnsi="Times New Roman" w:cs="Times New Roman"/>
      <w:sz w:val="24"/>
      <w:szCs w:val="24"/>
      <w:lang w:val="en-US"/>
    </w:rPr>
  </w:style>
  <w:style w:type="paragraph" w:styleId="BodyText2">
    <w:name w:val="Body Text 2"/>
    <w:basedOn w:val="Normal"/>
    <w:link w:val="BodyText2Char"/>
    <w:uiPriority w:val="99"/>
    <w:semiHidden/>
    <w:unhideWhenUsed/>
    <w:rsid w:val="00562F65"/>
    <w:pPr>
      <w:spacing w:after="120" w:line="480" w:lineRule="auto"/>
    </w:pPr>
  </w:style>
  <w:style w:type="character" w:customStyle="1" w:styleId="BodyText2Char">
    <w:name w:val="Body Text 2 Char"/>
    <w:basedOn w:val="DefaultParagraphFont"/>
    <w:link w:val="BodyText2"/>
    <w:uiPriority w:val="99"/>
    <w:semiHidden/>
    <w:rsid w:val="00562F65"/>
    <w:rPr>
      <w:rFonts w:ascii="Times New Roman" w:eastAsia="Times New Roman" w:hAnsi="Times New Roman" w:cs="Times New Roman"/>
      <w:sz w:val="24"/>
      <w:szCs w:val="24"/>
      <w:lang w:val="en-US"/>
    </w:rPr>
  </w:style>
  <w:style w:type="paragraph" w:customStyle="1" w:styleId="pparagraph">
    <w:name w:val="pparagraph"/>
    <w:basedOn w:val="Normal"/>
    <w:rsid w:val="00562F65"/>
    <w:pPr>
      <w:widowControl w:val="0"/>
      <w:suppressAutoHyphens/>
      <w:spacing w:before="280" w:after="280"/>
    </w:pPr>
    <w:rPr>
      <w:rFonts w:ascii="Liberation Serif" w:eastAsia="DejaVu Sans" w:hAnsi="Liberation Serif" w:cs="DejaVu Sans"/>
      <w:color w:val="000000"/>
      <w:kern w:val="1"/>
      <w:lang w:val="en-IN" w:eastAsia="hi-IN" w:bidi="hi-IN"/>
    </w:rPr>
  </w:style>
  <w:style w:type="character" w:customStyle="1" w:styleId="Heading1Char">
    <w:name w:val="Heading 1 Char"/>
    <w:basedOn w:val="DefaultParagraphFont"/>
    <w:link w:val="Heading1"/>
    <w:uiPriority w:val="9"/>
    <w:rsid w:val="00B3426D"/>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semiHidden/>
    <w:rsid w:val="007526F1"/>
    <w:rPr>
      <w:rFonts w:asciiTheme="majorHAnsi" w:eastAsiaTheme="majorEastAsia" w:hAnsiTheme="majorHAnsi" w:cstheme="majorBidi"/>
      <w:b/>
      <w:bCs/>
      <w:color w:val="4F81BD" w:themeColor="accent1"/>
      <w:sz w:val="24"/>
      <w:szCs w:val="24"/>
      <w:lang w:val="en-US"/>
    </w:rPr>
  </w:style>
  <w:style w:type="paragraph" w:styleId="Header">
    <w:name w:val="header"/>
    <w:basedOn w:val="Normal"/>
    <w:link w:val="HeaderChar"/>
    <w:uiPriority w:val="99"/>
    <w:semiHidden/>
    <w:unhideWhenUsed/>
    <w:rsid w:val="00296FB7"/>
    <w:pPr>
      <w:tabs>
        <w:tab w:val="center" w:pos="4680"/>
        <w:tab w:val="right" w:pos="9360"/>
      </w:tabs>
    </w:pPr>
  </w:style>
  <w:style w:type="character" w:customStyle="1" w:styleId="HeaderChar">
    <w:name w:val="Header Char"/>
    <w:basedOn w:val="DefaultParagraphFont"/>
    <w:link w:val="Header"/>
    <w:uiPriority w:val="99"/>
    <w:semiHidden/>
    <w:rsid w:val="00296FB7"/>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296FB7"/>
    <w:pPr>
      <w:tabs>
        <w:tab w:val="center" w:pos="4680"/>
        <w:tab w:val="right" w:pos="9360"/>
      </w:tabs>
    </w:pPr>
  </w:style>
  <w:style w:type="character" w:customStyle="1" w:styleId="FooterChar">
    <w:name w:val="Footer Char"/>
    <w:basedOn w:val="DefaultParagraphFont"/>
    <w:link w:val="Footer"/>
    <w:uiPriority w:val="99"/>
    <w:semiHidden/>
    <w:rsid w:val="00296FB7"/>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774A4"/>
  </w:style>
</w:styles>
</file>

<file path=word/webSettings.xml><?xml version="1.0" encoding="utf-8"?>
<w:webSettings xmlns:r="http://schemas.openxmlformats.org/officeDocument/2006/relationships" xmlns:w="http://schemas.openxmlformats.org/wordprocessingml/2006/main">
  <w:divs>
    <w:div w:id="136193188">
      <w:bodyDiv w:val="1"/>
      <w:marLeft w:val="0"/>
      <w:marRight w:val="0"/>
      <w:marTop w:val="0"/>
      <w:marBottom w:val="0"/>
      <w:divBdr>
        <w:top w:val="none" w:sz="0" w:space="0" w:color="auto"/>
        <w:left w:val="none" w:sz="0" w:space="0" w:color="auto"/>
        <w:bottom w:val="none" w:sz="0" w:space="0" w:color="auto"/>
        <w:right w:val="none" w:sz="0" w:space="0" w:color="auto"/>
      </w:divBdr>
    </w:div>
    <w:div w:id="747001278">
      <w:bodyDiv w:val="1"/>
      <w:marLeft w:val="0"/>
      <w:marRight w:val="0"/>
      <w:marTop w:val="0"/>
      <w:marBottom w:val="0"/>
      <w:divBdr>
        <w:top w:val="none" w:sz="0" w:space="0" w:color="auto"/>
        <w:left w:val="none" w:sz="0" w:space="0" w:color="auto"/>
        <w:bottom w:val="none" w:sz="0" w:space="0" w:color="auto"/>
        <w:right w:val="none" w:sz="0" w:space="0" w:color="auto"/>
      </w:divBdr>
    </w:div>
    <w:div w:id="982075891">
      <w:bodyDiv w:val="1"/>
      <w:marLeft w:val="0"/>
      <w:marRight w:val="0"/>
      <w:marTop w:val="0"/>
      <w:marBottom w:val="0"/>
      <w:divBdr>
        <w:top w:val="none" w:sz="0" w:space="0" w:color="auto"/>
        <w:left w:val="none" w:sz="0" w:space="0" w:color="auto"/>
        <w:bottom w:val="none" w:sz="0" w:space="0" w:color="auto"/>
        <w:right w:val="none" w:sz="0" w:space="0" w:color="auto"/>
      </w:divBdr>
    </w:div>
    <w:div w:id="110981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605DC-7C0F-43FF-AAE8-F26744DF2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25</Pages>
  <Words>4080</Words>
  <Characters>23258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prajeesh</dc:creator>
  <cp:lastModifiedBy>rinto</cp:lastModifiedBy>
  <cp:revision>2210</cp:revision>
  <dcterms:created xsi:type="dcterms:W3CDTF">2012-01-26T07:55:00Z</dcterms:created>
  <dcterms:modified xsi:type="dcterms:W3CDTF">2013-03-14T17:33:00Z</dcterms:modified>
</cp:coreProperties>
</file>